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>
    <v:background id="id_1895637ac73743087" o:bwmode="white" o:targetscreensize="1024,768">
      <v:fill recolor="t" type="frame"/>
    </v:background>
  </w:background>
  <w:body>
    <w:p w14:paraId="3443A4D5" w14:textId="19E13DBC" w:rsidR="001B6D55" w:rsidRPr="006B78AD" w:rsidRDefault="008A783F" w:rsidP="001B6D55">
      <w:pPr>
        <w:pStyle w:val="Header"/>
        <w:tabs>
          <w:tab w:val="clear" w:pos="4513"/>
          <w:tab w:val="clear" w:pos="9026"/>
        </w:tabs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noProof/>
          <w:sz w:val="28"/>
          <w:szCs w:val="28"/>
        </w:rPr>
        <w:drawing>
          <wp:anchor distT="0" distB="0" distL="114300" distR="114300" simplePos="0" relativeHeight="251658752" behindDoc="0" locked="0" layoutInCell="1" allowOverlap="1" wp14:anchorId="1E0A43D8" wp14:editId="2CDC391D">
            <wp:simplePos x="0" y="0"/>
            <wp:positionH relativeFrom="column">
              <wp:posOffset>-328930</wp:posOffset>
            </wp:positionH>
            <wp:positionV relativeFrom="paragraph">
              <wp:posOffset>-248285</wp:posOffset>
            </wp:positionV>
            <wp:extent cx="1858645" cy="1296035"/>
            <wp:effectExtent l="0" t="0" r="0" b="0"/>
            <wp:wrapNone/>
            <wp:docPr id="8" name="Picture 2" descr="LOGO BARU kejaksa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BARU kejaksaa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645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6D55" w:rsidRPr="006B78AD">
        <w:rPr>
          <w:rFonts w:ascii="Arial" w:hAnsi="Arial"/>
          <w:sz w:val="28"/>
          <w:szCs w:val="28"/>
        </w:rPr>
        <w:t>KEJAKSAAN REPUBLIK INDONESIA</w:t>
      </w:r>
    </w:p>
    <w:p w14:paraId="221749A3" w14:textId="77777777" w:rsidR="001B6D55" w:rsidRPr="006B78AD" w:rsidRDefault="001B6D55" w:rsidP="001B6D55">
      <w:pPr>
        <w:pStyle w:val="Header"/>
        <w:tabs>
          <w:tab w:val="clear" w:pos="4513"/>
          <w:tab w:val="clear" w:pos="9026"/>
        </w:tabs>
        <w:jc w:val="center"/>
        <w:rPr>
          <w:rFonts w:ascii="Arial" w:hAnsi="Arial"/>
          <w:sz w:val="28"/>
          <w:szCs w:val="28"/>
        </w:rPr>
      </w:pPr>
      <w:r w:rsidRPr="006B78AD">
        <w:rPr>
          <w:rFonts w:ascii="Arial" w:hAnsi="Arial"/>
          <w:sz w:val="28"/>
          <w:szCs w:val="28"/>
        </w:rPr>
        <w:t>KEJAKSAAN TINGGI BALI</w:t>
      </w:r>
    </w:p>
    <w:p w14:paraId="7270A5EA" w14:textId="77777777" w:rsidR="001B6D55" w:rsidRPr="006B78AD" w:rsidRDefault="001B6D55" w:rsidP="001B6D55">
      <w:pPr>
        <w:pStyle w:val="Header"/>
        <w:tabs>
          <w:tab w:val="clear" w:pos="4513"/>
          <w:tab w:val="clear" w:pos="9026"/>
        </w:tabs>
        <w:jc w:val="center"/>
        <w:rPr>
          <w:rFonts w:ascii="Arial" w:hAnsi="Arial"/>
          <w:sz w:val="32"/>
          <w:szCs w:val="32"/>
        </w:rPr>
      </w:pPr>
      <w:r w:rsidRPr="006B78AD">
        <w:rPr>
          <w:rFonts w:ascii="Arial" w:hAnsi="Arial"/>
          <w:sz w:val="32"/>
          <w:szCs w:val="32"/>
        </w:rPr>
        <w:t>KEJAKSAAN NEGERI BULELENG</w:t>
      </w:r>
    </w:p>
    <w:p w14:paraId="6699E895" w14:textId="77777777" w:rsidR="001B6D55" w:rsidRPr="006B78AD" w:rsidRDefault="001B6D55" w:rsidP="001B6D55">
      <w:pPr>
        <w:pStyle w:val="Header"/>
        <w:tabs>
          <w:tab w:val="clear" w:pos="4513"/>
          <w:tab w:val="clear" w:pos="9026"/>
        </w:tabs>
        <w:jc w:val="center"/>
        <w:rPr>
          <w:rFonts w:ascii="Arial" w:hAnsi="Arial"/>
        </w:rPr>
      </w:pPr>
      <w:r w:rsidRPr="006B78AD">
        <w:rPr>
          <w:rFonts w:ascii="Arial" w:hAnsi="Arial"/>
        </w:rPr>
        <w:t>Jl. Dewi</w:t>
      </w:r>
      <w:r>
        <w:rPr>
          <w:rFonts w:ascii="Arial" w:hAnsi="Arial"/>
        </w:rPr>
        <w:t xml:space="preserve"> </w:t>
      </w:r>
      <w:r w:rsidRPr="006B78AD">
        <w:rPr>
          <w:rFonts w:ascii="Arial" w:hAnsi="Arial"/>
        </w:rPr>
        <w:t>Sartika Selatan No. 23 Singaraja-Bali 81116</w:t>
      </w:r>
    </w:p>
    <w:p w14:paraId="397C8F98" w14:textId="77777777" w:rsidR="001B6D55" w:rsidRPr="006B78AD" w:rsidRDefault="001B6D55" w:rsidP="001B6D55">
      <w:pPr>
        <w:pStyle w:val="Header"/>
        <w:tabs>
          <w:tab w:val="clear" w:pos="4513"/>
          <w:tab w:val="clear" w:pos="9026"/>
        </w:tabs>
        <w:jc w:val="center"/>
        <w:rPr>
          <w:rFonts w:ascii="Arial" w:hAnsi="Arial"/>
          <w:color w:val="000000"/>
        </w:rPr>
      </w:pPr>
      <w:r w:rsidRPr="006B78AD">
        <w:rPr>
          <w:rFonts w:ascii="Arial" w:hAnsi="Arial"/>
        </w:rPr>
        <w:t>Telp. (0362) 22580</w:t>
      </w:r>
      <w:r>
        <w:rPr>
          <w:rFonts w:ascii="Arial" w:hAnsi="Arial"/>
        </w:rPr>
        <w:t xml:space="preserve"> </w:t>
      </w:r>
      <w:hyperlink r:id="rId9" w:history="1">
        <w:r w:rsidRPr="00606A49">
          <w:rPr>
            <w:rStyle w:val="Hyperlink"/>
            <w:rFonts w:ascii="Arial" w:hAnsi="Arial"/>
          </w:rPr>
          <w:t>www.kejari-buleleng.go.id</w:t>
        </w:r>
      </w:hyperlink>
    </w:p>
    <w:p w14:paraId="7A9D9088" w14:textId="77777777" w:rsidR="001B6D55" w:rsidRPr="00E81EF9" w:rsidRDefault="001B6D55" w:rsidP="001B6D55">
      <w:pPr>
        <w:pStyle w:val="Header"/>
        <w:jc w:val="center"/>
        <w:rPr>
          <w:rFonts w:ascii="Arial" w:hAnsi="Arial"/>
          <w:sz w:val="8"/>
          <w:szCs w:val="8"/>
          <w:lang w:val="id-ID"/>
        </w:rPr>
      </w:pPr>
    </w:p>
    <w:p w14:paraId="09BEBB34" w14:textId="77777777" w:rsidR="001B6D55" w:rsidRPr="00CB384E" w:rsidRDefault="001B6D55" w:rsidP="001B6D55">
      <w:pPr>
        <w:pStyle w:val="Header"/>
        <w:pBdr>
          <w:top w:val="single" w:sz="18" w:space="1" w:color="auto"/>
        </w:pBdr>
        <w:jc w:val="right"/>
        <w:rPr>
          <w:rFonts w:ascii="Arial" w:hAnsi="Arial"/>
          <w:b/>
          <w:bCs/>
          <w:lang w:val="en-ID"/>
        </w:rPr>
      </w:pPr>
      <w:r w:rsidRPr="00CB384E">
        <w:rPr>
          <w:rFonts w:ascii="Arial" w:hAnsi="Arial"/>
          <w:b/>
          <w:bCs/>
          <w:lang w:val="en-ID"/>
        </w:rPr>
        <w:t>P - 38</w:t>
      </w:r>
    </w:p>
    <w:p w14:paraId="75206EDD" w14:textId="77777777" w:rsidR="001B6D55" w:rsidRPr="00343D66" w:rsidRDefault="001B6D55" w:rsidP="001B6D55">
      <w:pPr>
        <w:rPr>
          <w:rFonts w:ascii="Arial" w:hAnsi="Arial" w:cs="Arial"/>
          <w:sz w:val="12"/>
          <w:szCs w:val="21"/>
        </w:rPr>
      </w:pPr>
    </w:p>
    <w:tbl>
      <w:tblPr>
        <w:tblW w:w="9815" w:type="dxa"/>
        <w:tblInd w:w="-34" w:type="dxa"/>
        <w:tblLook w:val="04A0" w:firstRow="1" w:lastRow="0" w:firstColumn="1" w:lastColumn="0" w:noHBand="0" w:noVBand="1"/>
      </w:tblPr>
      <w:tblGrid>
        <w:gridCol w:w="4993"/>
        <w:gridCol w:w="4822"/>
      </w:tblGrid>
      <w:tr w:rsidR="001B6D55" w:rsidRPr="006B41F5" w14:paraId="5CDD1874" w14:textId="77777777" w:rsidTr="000E28D3">
        <w:trPr>
          <w:trHeight w:val="1367"/>
        </w:trPr>
        <w:tc>
          <w:tcPr>
            <w:tcW w:w="4993" w:type="dxa"/>
          </w:tcPr>
          <w:p w14:paraId="7849FE3B" w14:textId="59BE4CC9" w:rsidR="001B6D55" w:rsidRPr="006B41F5" w:rsidRDefault="001B6D55">
            <w:pPr>
              <w:tabs>
                <w:tab w:val="left" w:pos="1026"/>
                <w:tab w:val="left" w:pos="1168"/>
              </w:tabs>
              <w:spacing w:line="276" w:lineRule="auto"/>
              <w:ind w:left="1168" w:hanging="1168"/>
              <w:rPr>
                <w:rFonts w:ascii="Arial" w:hAnsi="Arial" w:cs="Arial"/>
                <w:sz w:val="21"/>
                <w:szCs w:val="21"/>
                <w:lang w:val="id-ID"/>
              </w:rPr>
            </w:pPr>
            <w:r w:rsidRPr="006B41F5">
              <w:rPr>
                <w:rFonts w:ascii="Arial" w:hAnsi="Arial" w:cs="Arial"/>
                <w:sz w:val="21"/>
                <w:szCs w:val="21"/>
              </w:rPr>
              <w:t xml:space="preserve">Nomor </w:t>
            </w:r>
            <w:r w:rsidRPr="006B41F5">
              <w:rPr>
                <w:rFonts w:ascii="Arial" w:hAnsi="Arial" w:cs="Arial"/>
                <w:sz w:val="21"/>
                <w:szCs w:val="21"/>
              </w:rPr>
              <w:tab/>
              <w:t xml:space="preserve">: </w:t>
            </w:r>
            <w:r w:rsidRPr="006B41F5">
              <w:rPr>
                <w:rFonts w:ascii="Arial" w:hAnsi="Arial" w:cs="Arial"/>
                <w:sz w:val="21"/>
                <w:szCs w:val="21"/>
              </w:rPr>
              <w:tab/>
            </w:r>
            <w:r w:rsidR="00C322C4">
              <w:rPr>
                <w:rFonts w:ascii="Arial" w:hAnsi="Arial" w:cs="Arial"/>
                <w:sz w:val="21"/>
                <w:szCs w:val="21"/>
              </w:rPr>
              <w:t>{nomorsurat}</w:t>
            </w:r>
          </w:p>
          <w:p w14:paraId="49AB17A4" w14:textId="77777777" w:rsidR="001B6D55" w:rsidRPr="006B41F5" w:rsidRDefault="001B6D55">
            <w:pPr>
              <w:tabs>
                <w:tab w:val="left" w:pos="1026"/>
                <w:tab w:val="left" w:pos="1168"/>
              </w:tabs>
              <w:spacing w:line="276" w:lineRule="auto"/>
              <w:ind w:left="1168" w:hanging="1168"/>
              <w:rPr>
                <w:rFonts w:ascii="Arial" w:hAnsi="Arial" w:cs="Arial"/>
                <w:sz w:val="21"/>
                <w:szCs w:val="21"/>
              </w:rPr>
            </w:pPr>
            <w:r w:rsidRPr="006B41F5">
              <w:rPr>
                <w:rFonts w:ascii="Arial" w:hAnsi="Arial" w:cs="Arial"/>
                <w:sz w:val="21"/>
                <w:szCs w:val="21"/>
              </w:rPr>
              <w:t xml:space="preserve">Sifat </w:t>
            </w:r>
            <w:r w:rsidRPr="006B41F5">
              <w:rPr>
                <w:rFonts w:ascii="Arial" w:hAnsi="Arial" w:cs="Arial"/>
                <w:sz w:val="21"/>
                <w:szCs w:val="21"/>
              </w:rPr>
              <w:tab/>
              <w:t xml:space="preserve">: </w:t>
            </w:r>
            <w:r w:rsidRPr="006B41F5">
              <w:rPr>
                <w:rFonts w:ascii="Arial" w:hAnsi="Arial" w:cs="Arial"/>
                <w:sz w:val="21"/>
                <w:szCs w:val="21"/>
              </w:rPr>
              <w:tab/>
              <w:t xml:space="preserve">Biasa </w:t>
            </w:r>
          </w:p>
          <w:p w14:paraId="43B6D24F" w14:textId="77777777" w:rsidR="001B6D55" w:rsidRPr="006B41F5" w:rsidRDefault="001B6D55">
            <w:pPr>
              <w:tabs>
                <w:tab w:val="left" w:pos="1026"/>
                <w:tab w:val="left" w:pos="1168"/>
              </w:tabs>
              <w:spacing w:line="276" w:lineRule="auto"/>
              <w:ind w:left="1168" w:hanging="1168"/>
              <w:rPr>
                <w:rFonts w:ascii="Arial" w:hAnsi="Arial" w:cs="Arial"/>
                <w:sz w:val="21"/>
                <w:szCs w:val="21"/>
                <w:lang w:val="en-ID"/>
              </w:rPr>
            </w:pPr>
            <w:r w:rsidRPr="006B41F5">
              <w:rPr>
                <w:rFonts w:ascii="Arial" w:hAnsi="Arial" w:cs="Arial"/>
                <w:sz w:val="21"/>
                <w:szCs w:val="21"/>
              </w:rPr>
              <w:t xml:space="preserve">Lamp. </w:t>
            </w:r>
            <w:r w:rsidRPr="006B41F5">
              <w:rPr>
                <w:rFonts w:ascii="Arial" w:hAnsi="Arial" w:cs="Arial"/>
                <w:sz w:val="21"/>
                <w:szCs w:val="21"/>
              </w:rPr>
              <w:tab/>
              <w:t xml:space="preserve">: </w:t>
            </w:r>
            <w:r w:rsidRPr="006B41F5">
              <w:rPr>
                <w:rFonts w:ascii="Arial" w:hAnsi="Arial" w:cs="Arial"/>
                <w:sz w:val="21"/>
                <w:szCs w:val="21"/>
              </w:rPr>
              <w:tab/>
              <w:t xml:space="preserve">1 </w:t>
            </w:r>
            <w:r w:rsidR="00F956A7" w:rsidRPr="006B41F5">
              <w:rPr>
                <w:rFonts w:ascii="Arial" w:hAnsi="Arial" w:cs="Arial"/>
                <w:sz w:val="21"/>
                <w:szCs w:val="21"/>
              </w:rPr>
              <w:t xml:space="preserve">(satu) </w:t>
            </w:r>
            <w:r w:rsidRPr="006B41F5">
              <w:rPr>
                <w:rFonts w:ascii="Arial" w:hAnsi="Arial" w:cs="Arial"/>
                <w:sz w:val="21"/>
                <w:szCs w:val="21"/>
              </w:rPr>
              <w:t>L</w:t>
            </w:r>
            <w:r w:rsidRPr="006B41F5">
              <w:rPr>
                <w:rFonts w:ascii="Arial" w:hAnsi="Arial" w:cs="Arial"/>
                <w:sz w:val="21"/>
                <w:szCs w:val="21"/>
                <w:lang w:val="en-ID"/>
              </w:rPr>
              <w:t>embar</w:t>
            </w:r>
          </w:p>
          <w:p w14:paraId="57AEF179" w14:textId="47E98FD2" w:rsidR="001B6D55" w:rsidRPr="006B41F5" w:rsidRDefault="008A783F" w:rsidP="00CB384E">
            <w:pPr>
              <w:tabs>
                <w:tab w:val="left" w:pos="1026"/>
                <w:tab w:val="left" w:pos="1168"/>
              </w:tabs>
              <w:spacing w:line="276" w:lineRule="auto"/>
              <w:ind w:left="1168" w:hanging="1168"/>
              <w:rPr>
                <w:rFonts w:ascii="Arial" w:hAnsi="Arial" w:cs="Arial"/>
                <w:sz w:val="21"/>
                <w:szCs w:val="21"/>
                <w:lang w:val="en-ID"/>
              </w:rPr>
            </w:pPr>
            <w:r w:rsidRPr="006B41F5">
              <w:rPr>
                <w:rFonts w:ascii="Arial" w:hAnsi="Arial" w:cs="Arial"/>
                <w:noProof/>
                <w:sz w:val="21"/>
                <w:szCs w:val="21"/>
              </w:rPr>
              <mc:AlternateContent>
                <mc:Choice Requires="wps">
                  <w:drawing>
                    <wp:anchor distT="4294967287" distB="4294967287" distL="114300" distR="114300" simplePos="0" relativeHeight="251656704" behindDoc="0" locked="0" layoutInCell="1" allowOverlap="1" wp14:anchorId="0AD96A4C" wp14:editId="132CFFCD">
                      <wp:simplePos x="0" y="0"/>
                      <wp:positionH relativeFrom="column">
                        <wp:posOffset>744220</wp:posOffset>
                      </wp:positionH>
                      <wp:positionV relativeFrom="paragraph">
                        <wp:posOffset>168275</wp:posOffset>
                      </wp:positionV>
                      <wp:extent cx="1980000" cy="0"/>
                      <wp:effectExtent l="0" t="0" r="0" b="0"/>
                      <wp:wrapNone/>
                      <wp:docPr id="896500724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1980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5DB9FE" id="Straight Connector 1" o:spid="_x0000_s1026" style="position:absolute;z-index:251656704;visibility:visible;mso-wrap-style:square;mso-width-percent:0;mso-height-percent:0;mso-wrap-distance-left:9pt;mso-wrap-distance-top:-.00025mm;mso-wrap-distance-right:9pt;mso-wrap-distance-bottom:-.00025mm;mso-position-horizontal:absolute;mso-position-horizontal-relative:text;mso-position-vertical:absolute;mso-position-vertical-relative:text;mso-width-percent:0;mso-height-percent:0;mso-width-relative:page;mso-height-relative:page" from="58.6pt,13.25pt" to="214.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">
                      <o:lock v:ext="edit" shapetype="f"/>
                    </v:line>
                  </w:pict>
                </mc:Fallback>
              </mc:AlternateContent>
            </w:r>
            <w:r w:rsidR="001B6D55" w:rsidRPr="006B41F5">
              <w:rPr>
                <w:rFonts w:ascii="Arial" w:hAnsi="Arial" w:cs="Arial"/>
                <w:sz w:val="21"/>
                <w:szCs w:val="21"/>
              </w:rPr>
              <w:t xml:space="preserve">Perihal </w:t>
            </w:r>
            <w:r w:rsidR="001B6D55" w:rsidRPr="006B41F5">
              <w:rPr>
                <w:rFonts w:ascii="Arial" w:hAnsi="Arial" w:cs="Arial"/>
                <w:sz w:val="21"/>
                <w:szCs w:val="21"/>
              </w:rPr>
              <w:tab/>
              <w:t xml:space="preserve">: </w:t>
            </w:r>
            <w:bookmarkStart w:id="0" w:name="_Hlk108594338"/>
            <w:r w:rsidR="001B6D55" w:rsidRPr="006B41F5">
              <w:rPr>
                <w:rFonts w:ascii="Arial" w:hAnsi="Arial" w:cs="Arial"/>
                <w:sz w:val="21"/>
                <w:szCs w:val="21"/>
                <w:lang w:val="id-ID"/>
              </w:rPr>
              <w:t xml:space="preserve"> </w:t>
            </w:r>
            <w:r w:rsidR="001B6D55" w:rsidRPr="006B41F5">
              <w:rPr>
                <w:rFonts w:ascii="Arial" w:hAnsi="Arial" w:cs="Arial"/>
                <w:sz w:val="21"/>
                <w:szCs w:val="21"/>
                <w:lang w:val="en-ID"/>
              </w:rPr>
              <w:t>Bantuan Pemanggilan Terdakwa</w:t>
            </w:r>
            <w:bookmarkEnd w:id="0"/>
          </w:p>
        </w:tc>
        <w:tc>
          <w:tcPr>
            <w:tcW w:w="4822" w:type="dxa"/>
          </w:tcPr>
          <w:p w14:paraId="6D728173" w14:textId="02AB190A" w:rsidR="001B6D55" w:rsidRPr="006B41F5" w:rsidRDefault="001B6D55" w:rsidP="000E28D3">
            <w:pPr>
              <w:spacing w:line="360" w:lineRule="auto"/>
              <w:ind w:left="695"/>
              <w:jc w:val="right"/>
              <w:rPr>
                <w:rFonts w:ascii="Arial" w:hAnsi="Arial" w:cs="Arial"/>
                <w:sz w:val="21"/>
                <w:szCs w:val="21"/>
                <w:lang w:val="id-ID"/>
              </w:rPr>
            </w:pPr>
            <w:r w:rsidRPr="006B41F5">
              <w:rPr>
                <w:rFonts w:ascii="Arial" w:hAnsi="Arial" w:cs="Arial"/>
                <w:sz w:val="21"/>
                <w:szCs w:val="21"/>
              </w:rPr>
              <w:t xml:space="preserve">Singaraja, </w:t>
            </w:r>
            <w:r w:rsidR="007D6DBC">
              <w:rPr>
                <w:rFonts w:ascii="Arial" w:hAnsi="Arial" w:cs="Arial"/>
                <w:sz w:val="21"/>
                <w:szCs w:val="21"/>
              </w:rPr>
              <w:t>{</w:t>
            </w:r>
            <w:r w:rsidR="00C322C4">
              <w:rPr>
                <w:rFonts w:ascii="Arial" w:hAnsi="Arial" w:cs="Arial"/>
                <w:sz w:val="21"/>
                <w:szCs w:val="21"/>
              </w:rPr>
              <w:t>tglsurat}</w:t>
            </w:r>
          </w:p>
        </w:tc>
      </w:tr>
    </w:tbl>
    <w:p w14:paraId="290007C3" w14:textId="77777777" w:rsidR="001B6D55" w:rsidRPr="006B41F5" w:rsidRDefault="001B6D55" w:rsidP="001B6D55">
      <w:pPr>
        <w:rPr>
          <w:rFonts w:ascii="Arial" w:hAnsi="Arial" w:cs="Arial"/>
          <w:b/>
          <w:sz w:val="21"/>
          <w:szCs w:val="21"/>
        </w:rPr>
      </w:pPr>
      <w:r w:rsidRPr="006B41F5">
        <w:rPr>
          <w:rFonts w:ascii="Arial" w:hAnsi="Arial" w:cs="Arial"/>
          <w:b/>
          <w:sz w:val="21"/>
          <w:szCs w:val="21"/>
        </w:rPr>
        <w:t xml:space="preserve">Yth.  Kepala </w:t>
      </w:r>
      <w:r w:rsidR="00A15FAE" w:rsidRPr="006B41F5">
        <w:rPr>
          <w:rFonts w:ascii="Arial" w:hAnsi="Arial" w:cs="Arial"/>
          <w:b/>
          <w:sz w:val="21"/>
          <w:szCs w:val="21"/>
        </w:rPr>
        <w:t>Lembaga Pemasyarakatan Kelas II</w:t>
      </w:r>
      <w:r w:rsidR="00683E85" w:rsidRPr="006B41F5">
        <w:rPr>
          <w:rFonts w:ascii="Arial" w:hAnsi="Arial" w:cs="Arial"/>
          <w:b/>
          <w:sz w:val="21"/>
          <w:szCs w:val="21"/>
        </w:rPr>
        <w:t xml:space="preserve"> B</w:t>
      </w:r>
      <w:r w:rsidR="005022C5" w:rsidRPr="006B41F5">
        <w:rPr>
          <w:rFonts w:ascii="Arial" w:hAnsi="Arial" w:cs="Arial"/>
          <w:b/>
          <w:sz w:val="21"/>
          <w:szCs w:val="21"/>
        </w:rPr>
        <w:t xml:space="preserve"> </w:t>
      </w:r>
      <w:r w:rsidR="00683E85" w:rsidRPr="006B41F5">
        <w:rPr>
          <w:rFonts w:ascii="Arial" w:hAnsi="Arial" w:cs="Arial"/>
          <w:b/>
          <w:sz w:val="21"/>
          <w:szCs w:val="21"/>
        </w:rPr>
        <w:t>Singaraja</w:t>
      </w:r>
    </w:p>
    <w:p w14:paraId="013693B8" w14:textId="77777777" w:rsidR="001B6D55" w:rsidRPr="006B41F5" w:rsidRDefault="001B6D55" w:rsidP="001B6D55">
      <w:pPr>
        <w:rPr>
          <w:rFonts w:ascii="Arial" w:hAnsi="Arial" w:cs="Arial"/>
          <w:b/>
          <w:sz w:val="21"/>
          <w:szCs w:val="21"/>
        </w:rPr>
      </w:pPr>
      <w:r w:rsidRPr="006B41F5">
        <w:rPr>
          <w:rFonts w:ascii="Arial" w:hAnsi="Arial" w:cs="Arial"/>
          <w:b/>
          <w:sz w:val="21"/>
          <w:szCs w:val="21"/>
          <w:lang w:val="en-ID"/>
        </w:rPr>
        <w:t xml:space="preserve">          di</w:t>
      </w:r>
      <w:r w:rsidRPr="006B41F5">
        <w:rPr>
          <w:rFonts w:ascii="Arial" w:hAnsi="Arial" w:cs="Arial"/>
          <w:b/>
          <w:sz w:val="21"/>
          <w:szCs w:val="21"/>
        </w:rPr>
        <w:t xml:space="preserve"> -</w:t>
      </w:r>
    </w:p>
    <w:p w14:paraId="25CD9F16" w14:textId="77777777" w:rsidR="001B6D55" w:rsidRPr="006B41F5" w:rsidRDefault="001B6D55" w:rsidP="001B6D55">
      <w:pPr>
        <w:spacing w:line="276" w:lineRule="auto"/>
        <w:ind w:firstLine="425"/>
        <w:rPr>
          <w:rFonts w:ascii="Arial" w:hAnsi="Arial" w:cs="Arial"/>
          <w:bCs/>
          <w:sz w:val="21"/>
          <w:szCs w:val="21"/>
          <w:u w:val="single"/>
        </w:rPr>
      </w:pPr>
      <w:r w:rsidRPr="006B41F5">
        <w:rPr>
          <w:rFonts w:ascii="Arial" w:hAnsi="Arial" w:cs="Arial"/>
          <w:b/>
          <w:sz w:val="21"/>
          <w:szCs w:val="21"/>
        </w:rPr>
        <w:t xml:space="preserve">        </w:t>
      </w:r>
      <w:r w:rsidR="00AF1ED3" w:rsidRPr="006B41F5">
        <w:rPr>
          <w:rFonts w:ascii="Arial" w:hAnsi="Arial" w:cs="Arial"/>
          <w:b/>
          <w:sz w:val="21"/>
          <w:szCs w:val="21"/>
        </w:rPr>
        <w:t xml:space="preserve"> </w:t>
      </w:r>
      <w:r w:rsidR="00683E85" w:rsidRPr="006B41F5">
        <w:rPr>
          <w:rFonts w:ascii="Arial" w:hAnsi="Arial" w:cs="Arial"/>
          <w:b/>
          <w:sz w:val="21"/>
          <w:szCs w:val="21"/>
          <w:u w:val="single"/>
        </w:rPr>
        <w:t>Singaraja</w:t>
      </w:r>
      <w:r w:rsidR="00DB28B8" w:rsidRPr="006B41F5">
        <w:rPr>
          <w:rFonts w:ascii="Arial" w:hAnsi="Arial" w:cs="Arial"/>
          <w:b/>
          <w:sz w:val="21"/>
          <w:szCs w:val="21"/>
          <w:u w:val="single"/>
        </w:rPr>
        <w:t>.</w:t>
      </w:r>
    </w:p>
    <w:p w14:paraId="5C5CCD08" w14:textId="77777777" w:rsidR="001B6D55" w:rsidRPr="00343D66" w:rsidRDefault="001B6D55" w:rsidP="001B6D55">
      <w:pPr>
        <w:spacing w:line="276" w:lineRule="auto"/>
        <w:ind w:firstLine="425"/>
        <w:rPr>
          <w:rFonts w:ascii="Arial" w:hAnsi="Arial" w:cs="Arial"/>
          <w:sz w:val="14"/>
          <w:szCs w:val="21"/>
        </w:rPr>
      </w:pPr>
    </w:p>
    <w:p w14:paraId="6F32A088" w14:textId="3B568616" w:rsidR="001B6D55" w:rsidRPr="006B41F5" w:rsidRDefault="001B6D55" w:rsidP="00CB384E">
      <w:pPr>
        <w:spacing w:line="276" w:lineRule="auto"/>
        <w:ind w:firstLine="567"/>
        <w:jc w:val="both"/>
        <w:rPr>
          <w:rFonts w:ascii="Arial" w:hAnsi="Arial" w:cs="Arial"/>
          <w:sz w:val="21"/>
          <w:szCs w:val="21"/>
        </w:rPr>
      </w:pPr>
      <w:r w:rsidRPr="006B41F5">
        <w:rPr>
          <w:rFonts w:ascii="Arial" w:hAnsi="Arial" w:cs="Arial"/>
          <w:sz w:val="21"/>
          <w:szCs w:val="21"/>
        </w:rPr>
        <w:t xml:space="preserve">Untuk keperluan persidangan sehubungan dengan perkara atas nama terdakwa: </w:t>
      </w:r>
      <w:r w:rsidR="00E96F42" w:rsidRPr="00E96F42">
        <w:rPr>
          <w:rFonts w:ascii="Arial" w:hAnsi="Arial" w:cs="Arial"/>
          <w:b/>
          <w:bCs/>
          <w:sz w:val="21"/>
          <w:szCs w:val="21"/>
          <w:lang w:val="id-ID"/>
        </w:rPr>
        <w:t>GEDE GAWATRA</w:t>
      </w:r>
      <w:r w:rsidRPr="006B41F5">
        <w:rPr>
          <w:rFonts w:ascii="Arial" w:hAnsi="Arial" w:cs="Arial"/>
          <w:sz w:val="21"/>
          <w:szCs w:val="21"/>
        </w:rPr>
        <w:t>, dengan ini diminta bantuannya agar orang yang namanya tersebut di bawah ini disampaikan surat panggilan sebagaimana terlampir. Setelah ditandatangani oleh yang bersangkutan agar tanda terimanya dikembalikan kepada kami.</w:t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560"/>
        <w:gridCol w:w="1842"/>
        <w:gridCol w:w="5812"/>
      </w:tblGrid>
      <w:tr w:rsidR="001B6D55" w:rsidRPr="006B41F5" w14:paraId="1A0AC138" w14:textId="77777777" w:rsidTr="00107999">
        <w:tc>
          <w:tcPr>
            <w:tcW w:w="567" w:type="dxa"/>
            <w:vAlign w:val="center"/>
          </w:tcPr>
          <w:p w14:paraId="044563DE" w14:textId="77777777" w:rsidR="001B6D55" w:rsidRPr="006B41F5" w:rsidRDefault="001B6D55" w:rsidP="00CB384E">
            <w:pPr>
              <w:spacing w:line="276" w:lineRule="auto"/>
              <w:jc w:val="center"/>
              <w:rPr>
                <w:rFonts w:ascii="Arial" w:hAnsi="Arial" w:cs="Arial"/>
                <w:bCs/>
                <w:sz w:val="21"/>
                <w:szCs w:val="21"/>
                <w:lang w:val="id-ID"/>
              </w:rPr>
            </w:pPr>
            <w:r w:rsidRPr="006B41F5">
              <w:rPr>
                <w:rFonts w:ascii="Arial" w:hAnsi="Arial" w:cs="Arial"/>
                <w:bCs/>
                <w:sz w:val="21"/>
                <w:szCs w:val="21"/>
                <w:lang w:val="id-ID"/>
              </w:rPr>
              <w:t>NO</w:t>
            </w:r>
          </w:p>
        </w:tc>
        <w:tc>
          <w:tcPr>
            <w:tcW w:w="1560" w:type="dxa"/>
            <w:vAlign w:val="center"/>
          </w:tcPr>
          <w:p w14:paraId="7514E2D5" w14:textId="77777777" w:rsidR="001B6D55" w:rsidRPr="006B41F5" w:rsidRDefault="001B6D55" w:rsidP="00CB384E">
            <w:pPr>
              <w:spacing w:line="276" w:lineRule="auto"/>
              <w:jc w:val="center"/>
              <w:rPr>
                <w:rFonts w:ascii="Arial" w:hAnsi="Arial" w:cs="Arial"/>
                <w:bCs/>
                <w:sz w:val="21"/>
                <w:szCs w:val="21"/>
                <w:lang w:val="id-ID"/>
              </w:rPr>
            </w:pPr>
          </w:p>
          <w:p w14:paraId="3D4F0582" w14:textId="77777777" w:rsidR="001B6D55" w:rsidRPr="006B41F5" w:rsidRDefault="001B6D55" w:rsidP="00CB384E">
            <w:pPr>
              <w:spacing w:line="276" w:lineRule="auto"/>
              <w:jc w:val="center"/>
              <w:rPr>
                <w:rFonts w:ascii="Arial" w:hAnsi="Arial" w:cs="Arial"/>
                <w:bCs/>
                <w:sz w:val="21"/>
                <w:szCs w:val="21"/>
                <w:lang w:val="id-ID"/>
              </w:rPr>
            </w:pPr>
            <w:r w:rsidRPr="006B41F5">
              <w:rPr>
                <w:rFonts w:ascii="Arial" w:hAnsi="Arial" w:cs="Arial"/>
                <w:bCs/>
                <w:sz w:val="21"/>
                <w:szCs w:val="21"/>
                <w:lang w:val="id-ID"/>
              </w:rPr>
              <w:t>NAMA LENGKAP</w:t>
            </w:r>
          </w:p>
          <w:p w14:paraId="1B931715" w14:textId="77777777" w:rsidR="001B6D55" w:rsidRPr="006B41F5" w:rsidRDefault="001B6D55" w:rsidP="00CB384E">
            <w:pPr>
              <w:spacing w:line="276" w:lineRule="auto"/>
              <w:jc w:val="center"/>
              <w:rPr>
                <w:rFonts w:ascii="Arial" w:hAnsi="Arial" w:cs="Arial"/>
                <w:bCs/>
                <w:sz w:val="21"/>
                <w:szCs w:val="21"/>
                <w:lang w:val="id-ID"/>
              </w:rPr>
            </w:pPr>
          </w:p>
        </w:tc>
        <w:tc>
          <w:tcPr>
            <w:tcW w:w="1842" w:type="dxa"/>
            <w:vAlign w:val="center"/>
          </w:tcPr>
          <w:p w14:paraId="74E945B6" w14:textId="77777777" w:rsidR="001B6D55" w:rsidRPr="006B41F5" w:rsidRDefault="001B6D55" w:rsidP="00CB384E">
            <w:pPr>
              <w:pStyle w:val="Heading5"/>
              <w:spacing w:before="0" w:after="0" w:line="276" w:lineRule="auto"/>
              <w:jc w:val="center"/>
              <w:rPr>
                <w:rFonts w:ascii="Arial" w:hAnsi="Arial" w:cs="Arial"/>
                <w:b w:val="0"/>
                <w:bCs w:val="0"/>
                <w:i w:val="0"/>
                <w:sz w:val="21"/>
                <w:szCs w:val="21"/>
                <w:lang w:val="id-ID" w:eastAsia="en-US"/>
              </w:rPr>
            </w:pPr>
            <w:r w:rsidRPr="006B41F5">
              <w:rPr>
                <w:rFonts w:ascii="Arial" w:hAnsi="Arial" w:cs="Arial"/>
                <w:b w:val="0"/>
                <w:bCs w:val="0"/>
                <w:i w:val="0"/>
                <w:sz w:val="21"/>
                <w:szCs w:val="21"/>
                <w:lang w:val="id-ID" w:eastAsia="en-US"/>
              </w:rPr>
              <w:t xml:space="preserve">ALAMAT </w:t>
            </w:r>
          </w:p>
        </w:tc>
        <w:tc>
          <w:tcPr>
            <w:tcW w:w="5812" w:type="dxa"/>
            <w:vAlign w:val="center"/>
          </w:tcPr>
          <w:p w14:paraId="34244317" w14:textId="77777777" w:rsidR="001B6D55" w:rsidRPr="006B41F5" w:rsidRDefault="001B6D55" w:rsidP="00CB384E">
            <w:pPr>
              <w:spacing w:line="276" w:lineRule="auto"/>
              <w:jc w:val="center"/>
              <w:rPr>
                <w:rFonts w:ascii="Arial" w:hAnsi="Arial" w:cs="Arial"/>
                <w:bCs/>
                <w:sz w:val="21"/>
                <w:szCs w:val="21"/>
                <w:lang w:val="id-ID"/>
              </w:rPr>
            </w:pPr>
          </w:p>
          <w:p w14:paraId="6E2E9974" w14:textId="77777777" w:rsidR="001B6D55" w:rsidRPr="006B41F5" w:rsidRDefault="001B6D55" w:rsidP="00CB384E">
            <w:pPr>
              <w:spacing w:line="276" w:lineRule="auto"/>
              <w:jc w:val="center"/>
              <w:rPr>
                <w:rFonts w:ascii="Arial" w:hAnsi="Arial" w:cs="Arial"/>
                <w:bCs/>
                <w:sz w:val="21"/>
                <w:szCs w:val="21"/>
                <w:lang w:val="en-ID"/>
              </w:rPr>
            </w:pPr>
            <w:r w:rsidRPr="006B41F5">
              <w:rPr>
                <w:rFonts w:ascii="Arial" w:hAnsi="Arial" w:cs="Arial"/>
                <w:bCs/>
                <w:sz w:val="21"/>
                <w:szCs w:val="21"/>
                <w:lang w:val="id-ID"/>
              </w:rPr>
              <w:t>KET</w:t>
            </w:r>
            <w:r w:rsidRPr="006B41F5">
              <w:rPr>
                <w:rFonts w:ascii="Arial" w:hAnsi="Arial" w:cs="Arial"/>
                <w:bCs/>
                <w:sz w:val="21"/>
                <w:szCs w:val="21"/>
                <w:lang w:val="en-ID"/>
              </w:rPr>
              <w:t>ERANGAN</w:t>
            </w:r>
          </w:p>
          <w:p w14:paraId="0CC1D7A7" w14:textId="77777777" w:rsidR="001B6D55" w:rsidRPr="006B41F5" w:rsidRDefault="001B6D55" w:rsidP="00CB384E">
            <w:pPr>
              <w:spacing w:line="276" w:lineRule="auto"/>
              <w:jc w:val="center"/>
              <w:rPr>
                <w:rFonts w:ascii="Arial" w:hAnsi="Arial" w:cs="Arial"/>
                <w:bCs/>
                <w:sz w:val="21"/>
                <w:szCs w:val="21"/>
                <w:lang w:val="en-ID"/>
              </w:rPr>
            </w:pPr>
            <w:r w:rsidRPr="006B41F5">
              <w:rPr>
                <w:rFonts w:ascii="Arial" w:hAnsi="Arial" w:cs="Arial"/>
                <w:bCs/>
                <w:sz w:val="21"/>
                <w:szCs w:val="21"/>
                <w:lang w:val="en-ID"/>
              </w:rPr>
              <w:t>/ PASAL YANG DILANGGAR</w:t>
            </w:r>
          </w:p>
          <w:p w14:paraId="037AD359" w14:textId="77777777" w:rsidR="001B6D55" w:rsidRPr="006B41F5" w:rsidRDefault="001B6D55" w:rsidP="00CB384E">
            <w:pPr>
              <w:spacing w:line="276" w:lineRule="auto"/>
              <w:jc w:val="center"/>
              <w:rPr>
                <w:rFonts w:ascii="Arial" w:hAnsi="Arial" w:cs="Arial"/>
                <w:bCs/>
                <w:sz w:val="21"/>
                <w:szCs w:val="21"/>
                <w:lang w:val="id-ID"/>
              </w:rPr>
            </w:pPr>
          </w:p>
        </w:tc>
      </w:tr>
      <w:tr w:rsidR="001B6D55" w:rsidRPr="006B41F5" w14:paraId="7E49C518" w14:textId="77777777" w:rsidTr="00107999">
        <w:tc>
          <w:tcPr>
            <w:tcW w:w="567" w:type="dxa"/>
            <w:tcBorders>
              <w:bottom w:val="single" w:sz="4" w:space="0" w:color="auto"/>
            </w:tcBorders>
          </w:tcPr>
          <w:p w14:paraId="29A34A8D" w14:textId="77777777" w:rsidR="001B6D55" w:rsidRPr="006B41F5" w:rsidRDefault="001B6D55" w:rsidP="00CB384E">
            <w:pPr>
              <w:spacing w:line="276" w:lineRule="auto"/>
              <w:jc w:val="center"/>
              <w:rPr>
                <w:rFonts w:ascii="Arial" w:hAnsi="Arial" w:cs="Arial"/>
                <w:sz w:val="21"/>
                <w:szCs w:val="21"/>
                <w:lang w:val="id-ID"/>
              </w:rPr>
            </w:pPr>
            <w:r w:rsidRPr="006B41F5">
              <w:rPr>
                <w:rFonts w:ascii="Arial" w:hAnsi="Arial" w:cs="Arial"/>
                <w:sz w:val="21"/>
                <w:szCs w:val="21"/>
                <w:lang w:val="id-ID"/>
              </w:rPr>
              <w:t>1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786FC874" w14:textId="77777777" w:rsidR="001B6D55" w:rsidRPr="006B41F5" w:rsidRDefault="001B6D55" w:rsidP="00CB384E">
            <w:pPr>
              <w:spacing w:line="276" w:lineRule="auto"/>
              <w:jc w:val="center"/>
              <w:rPr>
                <w:rFonts w:ascii="Arial" w:hAnsi="Arial" w:cs="Arial"/>
                <w:sz w:val="21"/>
                <w:szCs w:val="21"/>
                <w:lang w:val="id-ID"/>
              </w:rPr>
            </w:pPr>
            <w:r w:rsidRPr="006B41F5">
              <w:rPr>
                <w:rFonts w:ascii="Arial" w:hAnsi="Arial" w:cs="Arial"/>
                <w:sz w:val="21"/>
                <w:szCs w:val="21"/>
                <w:lang w:val="id-ID"/>
              </w:rPr>
              <w:t>2</w:t>
            </w: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14:paraId="736A040C" w14:textId="77777777" w:rsidR="001B6D55" w:rsidRPr="006B41F5" w:rsidRDefault="001B6D55" w:rsidP="00CB384E">
            <w:pPr>
              <w:pStyle w:val="Heading5"/>
              <w:spacing w:before="0" w:after="0" w:line="276" w:lineRule="auto"/>
              <w:jc w:val="center"/>
              <w:rPr>
                <w:rFonts w:ascii="Arial" w:hAnsi="Arial" w:cs="Arial"/>
                <w:b w:val="0"/>
                <w:bCs w:val="0"/>
                <w:i w:val="0"/>
                <w:sz w:val="21"/>
                <w:szCs w:val="21"/>
                <w:lang w:val="id-ID" w:eastAsia="en-US"/>
              </w:rPr>
            </w:pPr>
            <w:r w:rsidRPr="006B41F5">
              <w:rPr>
                <w:rFonts w:ascii="Arial" w:hAnsi="Arial" w:cs="Arial"/>
                <w:b w:val="0"/>
                <w:bCs w:val="0"/>
                <w:i w:val="0"/>
                <w:sz w:val="21"/>
                <w:szCs w:val="21"/>
                <w:lang w:val="id-ID" w:eastAsia="en-US"/>
              </w:rPr>
              <w:t>3</w:t>
            </w:r>
          </w:p>
        </w:tc>
        <w:tc>
          <w:tcPr>
            <w:tcW w:w="5812" w:type="dxa"/>
            <w:tcBorders>
              <w:bottom w:val="single" w:sz="4" w:space="0" w:color="auto"/>
            </w:tcBorders>
          </w:tcPr>
          <w:p w14:paraId="452A2E94" w14:textId="77777777" w:rsidR="001B6D55" w:rsidRPr="006B41F5" w:rsidRDefault="001B6D55" w:rsidP="00CB384E">
            <w:pPr>
              <w:spacing w:line="276" w:lineRule="auto"/>
              <w:jc w:val="center"/>
              <w:rPr>
                <w:rFonts w:ascii="Arial" w:hAnsi="Arial" w:cs="Arial"/>
                <w:sz w:val="21"/>
                <w:szCs w:val="21"/>
                <w:lang w:val="id-ID"/>
              </w:rPr>
            </w:pPr>
            <w:r w:rsidRPr="006B41F5">
              <w:rPr>
                <w:rFonts w:ascii="Arial" w:hAnsi="Arial" w:cs="Arial"/>
                <w:sz w:val="21"/>
                <w:szCs w:val="21"/>
                <w:lang w:val="id-ID"/>
              </w:rPr>
              <w:t>4</w:t>
            </w:r>
          </w:p>
        </w:tc>
      </w:tr>
      <w:tr w:rsidR="001B6D55" w:rsidRPr="006B41F5" w14:paraId="77D6A4A3" w14:textId="77777777" w:rsidTr="00107999">
        <w:trPr>
          <w:trHeight w:val="564"/>
        </w:trPr>
        <w:tc>
          <w:tcPr>
            <w:tcW w:w="567" w:type="dxa"/>
          </w:tcPr>
          <w:p w14:paraId="6F1B280C" w14:textId="77777777" w:rsidR="001B6D55" w:rsidRPr="006B41F5" w:rsidRDefault="001B6D55" w:rsidP="00CB384E">
            <w:pPr>
              <w:spacing w:line="276" w:lineRule="auto"/>
              <w:jc w:val="center"/>
              <w:rPr>
                <w:rFonts w:ascii="Arial" w:hAnsi="Arial" w:cs="Arial"/>
                <w:sz w:val="21"/>
                <w:szCs w:val="21"/>
                <w:lang w:val="id-ID"/>
              </w:rPr>
            </w:pPr>
            <w:r w:rsidRPr="006B41F5">
              <w:rPr>
                <w:rFonts w:ascii="Arial" w:hAnsi="Arial" w:cs="Arial"/>
                <w:sz w:val="21"/>
                <w:szCs w:val="21"/>
                <w:lang w:val="id-ID"/>
              </w:rPr>
              <w:t>1.</w:t>
            </w:r>
          </w:p>
          <w:p w14:paraId="7FDC37C9" w14:textId="77777777" w:rsidR="001B6D55" w:rsidRPr="006B41F5" w:rsidRDefault="001B6D55" w:rsidP="00CB384E">
            <w:pPr>
              <w:spacing w:line="276" w:lineRule="auto"/>
              <w:jc w:val="center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  <w:p w14:paraId="3E551BB9" w14:textId="77777777" w:rsidR="001B6D55" w:rsidRPr="006B41F5" w:rsidRDefault="001B6D55" w:rsidP="00CB384E">
            <w:pPr>
              <w:spacing w:line="276" w:lineRule="auto"/>
              <w:jc w:val="center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  <w:p w14:paraId="62154BDE" w14:textId="77777777" w:rsidR="001B6D55" w:rsidRPr="006B41F5" w:rsidRDefault="001B6D55" w:rsidP="00CB384E">
            <w:pPr>
              <w:spacing w:line="276" w:lineRule="auto"/>
              <w:jc w:val="center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  <w:p w14:paraId="660C5E4F" w14:textId="77777777" w:rsidR="001B6D55" w:rsidRPr="006B41F5" w:rsidRDefault="001B6D55" w:rsidP="00CB384E">
            <w:pPr>
              <w:spacing w:line="276" w:lineRule="auto"/>
              <w:jc w:val="center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  <w:p w14:paraId="038AF4AA" w14:textId="77777777" w:rsidR="001B6D55" w:rsidRPr="006B41F5" w:rsidRDefault="001B6D55" w:rsidP="00CB384E">
            <w:pPr>
              <w:spacing w:line="276" w:lineRule="auto"/>
              <w:jc w:val="center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  <w:p w14:paraId="04D8C9D2" w14:textId="77777777" w:rsidR="001B6D55" w:rsidRPr="006B41F5" w:rsidRDefault="001B6D55" w:rsidP="00CB384E">
            <w:pPr>
              <w:spacing w:line="276" w:lineRule="auto"/>
              <w:jc w:val="center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  <w:p w14:paraId="0BC32947" w14:textId="77777777" w:rsidR="001B6D55" w:rsidRPr="006B41F5" w:rsidRDefault="001B6D55" w:rsidP="00CB384E">
            <w:pPr>
              <w:spacing w:line="276" w:lineRule="auto"/>
              <w:jc w:val="center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  <w:p w14:paraId="59132DCE" w14:textId="77777777" w:rsidR="001B6D55" w:rsidRPr="006B41F5" w:rsidRDefault="001B6D55" w:rsidP="00CB384E">
            <w:pPr>
              <w:spacing w:line="276" w:lineRule="auto"/>
              <w:jc w:val="center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  <w:p w14:paraId="4FD12DB3" w14:textId="77777777" w:rsidR="001B6D55" w:rsidRPr="006B41F5" w:rsidRDefault="001B6D55" w:rsidP="00CB384E">
            <w:pPr>
              <w:spacing w:line="276" w:lineRule="auto"/>
              <w:jc w:val="center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</w:tc>
        <w:tc>
          <w:tcPr>
            <w:tcW w:w="1560" w:type="dxa"/>
          </w:tcPr>
          <w:p w14:paraId="3A25E7D0" w14:textId="0A50684C" w:rsidR="001B6D55" w:rsidRPr="006B41F5" w:rsidRDefault="00E96F42" w:rsidP="00CB384E">
            <w:pPr>
              <w:spacing w:line="276" w:lineRule="auto"/>
              <w:rPr>
                <w:rFonts w:ascii="Arial" w:hAnsi="Arial" w:cs="Arial"/>
                <w:sz w:val="21"/>
                <w:szCs w:val="21"/>
                <w:lang w:val="id-ID" w:eastAsia="en-US" w:bidi="ar-SA"/>
              </w:rPr>
            </w:pPr>
            <w:r w:rsidRPr="00E96F42">
              <w:rPr>
                <w:rFonts w:ascii="Arial" w:hAnsi="Arial" w:cs="Arial"/>
                <w:b/>
                <w:bCs/>
                <w:sz w:val="21"/>
                <w:szCs w:val="21"/>
                <w:lang w:val="id-ID"/>
              </w:rPr>
              <w:t xml:space="preserve">GEDE GAWATRA </w:t>
            </w:r>
          </w:p>
          <w:p w14:paraId="5B3AFBF0" w14:textId="77777777" w:rsidR="001B6D55" w:rsidRPr="006B41F5" w:rsidRDefault="001B6D55" w:rsidP="00CB384E">
            <w:pPr>
              <w:spacing w:line="276" w:lineRule="auto"/>
              <w:rPr>
                <w:rFonts w:ascii="Arial" w:hAnsi="Arial" w:cs="Arial"/>
                <w:sz w:val="21"/>
                <w:szCs w:val="21"/>
                <w:lang w:val="id-ID" w:eastAsia="en-US" w:bidi="ar-SA"/>
              </w:rPr>
            </w:pPr>
          </w:p>
        </w:tc>
        <w:tc>
          <w:tcPr>
            <w:tcW w:w="1842" w:type="dxa"/>
          </w:tcPr>
          <w:p w14:paraId="00E01D2E" w14:textId="77777777" w:rsidR="001B6D55" w:rsidRPr="006B41F5" w:rsidRDefault="00A15FAE" w:rsidP="00CB384E">
            <w:pPr>
              <w:spacing w:line="276" w:lineRule="auto"/>
              <w:jc w:val="center"/>
              <w:rPr>
                <w:rFonts w:ascii="Arial" w:hAnsi="Arial" w:cs="Arial"/>
                <w:sz w:val="21"/>
                <w:szCs w:val="21"/>
                <w:lang w:val="en-ID"/>
              </w:rPr>
            </w:pPr>
            <w:r w:rsidRPr="006B41F5">
              <w:rPr>
                <w:rFonts w:ascii="Arial" w:hAnsi="Arial" w:cs="Arial"/>
                <w:sz w:val="21"/>
                <w:szCs w:val="21"/>
                <w:lang w:val="en-ID"/>
              </w:rPr>
              <w:t>Lembaga Pemasyarakatan Kelas II-</w:t>
            </w:r>
            <w:r w:rsidR="00D323E5" w:rsidRPr="006B41F5">
              <w:rPr>
                <w:rFonts w:ascii="Arial" w:hAnsi="Arial" w:cs="Arial"/>
                <w:sz w:val="21"/>
                <w:szCs w:val="21"/>
                <w:lang w:val="en-ID"/>
              </w:rPr>
              <w:t>B Singaraja</w:t>
            </w:r>
          </w:p>
          <w:p w14:paraId="30CC0BE9" w14:textId="77777777" w:rsidR="001B6D55" w:rsidRPr="006B41F5" w:rsidRDefault="001B6D55" w:rsidP="00CB384E">
            <w:pPr>
              <w:spacing w:line="276" w:lineRule="auto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  <w:p w14:paraId="1EF1A4D7" w14:textId="77777777" w:rsidR="001B6D55" w:rsidRPr="006B41F5" w:rsidRDefault="001B6D55" w:rsidP="00CB384E">
            <w:pPr>
              <w:spacing w:line="276" w:lineRule="auto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  <w:p w14:paraId="374D9E1E" w14:textId="77777777" w:rsidR="001B6D55" w:rsidRPr="006B41F5" w:rsidRDefault="001B6D55" w:rsidP="00CB384E">
            <w:pPr>
              <w:spacing w:line="276" w:lineRule="auto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  <w:p w14:paraId="37B7A41A" w14:textId="77777777" w:rsidR="001B6D55" w:rsidRPr="006B41F5" w:rsidRDefault="001B6D55" w:rsidP="00CB384E">
            <w:pPr>
              <w:spacing w:line="276" w:lineRule="auto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  <w:p w14:paraId="1B1F4846" w14:textId="77777777" w:rsidR="001B6D55" w:rsidRPr="006B41F5" w:rsidRDefault="001B6D55" w:rsidP="00CB384E">
            <w:pPr>
              <w:spacing w:line="276" w:lineRule="auto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  <w:p w14:paraId="1A245C34" w14:textId="77777777" w:rsidR="001B6D55" w:rsidRPr="006B41F5" w:rsidRDefault="001B6D55" w:rsidP="00CB384E">
            <w:pPr>
              <w:spacing w:line="276" w:lineRule="auto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  <w:p w14:paraId="7FF20842" w14:textId="77777777" w:rsidR="001B6D55" w:rsidRPr="006B41F5" w:rsidRDefault="001B6D55" w:rsidP="00CB384E">
            <w:pPr>
              <w:spacing w:line="276" w:lineRule="auto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  <w:p w14:paraId="0333D639" w14:textId="77777777" w:rsidR="001B6D55" w:rsidRPr="006B41F5" w:rsidRDefault="001B6D55" w:rsidP="00CB384E">
            <w:pPr>
              <w:spacing w:line="276" w:lineRule="auto"/>
              <w:rPr>
                <w:rFonts w:ascii="Arial" w:hAnsi="Arial" w:cs="Arial"/>
                <w:sz w:val="21"/>
                <w:szCs w:val="21"/>
                <w:lang w:val="id-ID"/>
              </w:rPr>
            </w:pPr>
          </w:p>
        </w:tc>
        <w:tc>
          <w:tcPr>
            <w:tcW w:w="5812" w:type="dxa"/>
          </w:tcPr>
          <w:p w14:paraId="76AE0120" w14:textId="5C0381CA" w:rsidR="00666EBC" w:rsidRPr="006B41F5" w:rsidRDefault="00666EBC" w:rsidP="00666EBC">
            <w:pPr>
              <w:spacing w:line="276" w:lineRule="auto"/>
              <w:jc w:val="both"/>
              <w:rPr>
                <w:rFonts w:ascii="Arial" w:hAnsi="Arial" w:cs="Arial"/>
                <w:b/>
                <w:i/>
                <w:iCs/>
                <w:color w:val="000000"/>
                <w:sz w:val="21"/>
                <w:szCs w:val="21"/>
              </w:rPr>
            </w:pPr>
            <w:r w:rsidRPr="006B41F5">
              <w:rPr>
                <w:rFonts w:ascii="Arial" w:hAnsi="Arial" w:cs="Arial"/>
                <w:b/>
                <w:iCs/>
                <w:color w:val="000000"/>
                <w:sz w:val="21"/>
                <w:szCs w:val="21"/>
              </w:rPr>
              <w:t xml:space="preserve">Sidang dilaksanakan pada hari </w:t>
            </w:r>
            <w:r w:rsidR="007D5D7C">
              <w:rPr>
                <w:rFonts w:ascii="Arial" w:hAnsi="Arial" w:cs="Arial"/>
                <w:b/>
                <w:iCs/>
                <w:color w:val="000000"/>
                <w:sz w:val="21"/>
                <w:szCs w:val="21"/>
              </w:rPr>
              <w:t>{harisidang}</w:t>
            </w:r>
            <w:r w:rsidRPr="00B51B9D">
              <w:rPr>
                <w:rFonts w:ascii="Arial" w:hAnsi="Arial" w:cs="Arial"/>
                <w:b/>
                <w:iCs/>
                <w:color w:val="000000"/>
                <w:sz w:val="21"/>
                <w:szCs w:val="21"/>
              </w:rPr>
              <w:t xml:space="preserve">, Tanggal </w:t>
            </w:r>
            <w:r w:rsidR="007D5D7C">
              <w:rPr>
                <w:rFonts w:ascii="Arial" w:hAnsi="Arial" w:cs="Arial"/>
                <w:b/>
                <w:iCs/>
                <w:color w:val="000000"/>
                <w:sz w:val="21"/>
                <w:szCs w:val="21"/>
              </w:rPr>
              <w:t>{tglsidang}</w:t>
            </w:r>
            <w:r w:rsidRPr="006B41F5">
              <w:rPr>
                <w:rFonts w:ascii="Arial" w:hAnsi="Arial" w:cs="Arial"/>
                <w:b/>
                <w:iCs/>
                <w:color w:val="000000"/>
                <w:sz w:val="21"/>
                <w:szCs w:val="21"/>
              </w:rPr>
              <w:t xml:space="preserve"> di Pengadilan Tipikor pada Pengadilan Negeri Denpasar</w:t>
            </w:r>
            <w:r>
              <w:rPr>
                <w:rFonts w:ascii="Arial" w:hAnsi="Arial" w:cs="Arial"/>
                <w:b/>
                <w:iCs/>
                <w:color w:val="000000"/>
                <w:sz w:val="21"/>
                <w:szCs w:val="21"/>
              </w:rPr>
              <w:t xml:space="preserve"> </w:t>
            </w:r>
            <w:r w:rsidRPr="006B41F5">
              <w:rPr>
                <w:rFonts w:ascii="Arial" w:hAnsi="Arial" w:cs="Arial"/>
                <w:b/>
                <w:iCs/>
                <w:color w:val="000000"/>
                <w:sz w:val="21"/>
                <w:szCs w:val="21"/>
              </w:rPr>
              <w:t xml:space="preserve">pukul </w:t>
            </w:r>
            <w:r w:rsidR="007D5D7C">
              <w:rPr>
                <w:rFonts w:ascii="Arial" w:hAnsi="Arial" w:cs="Arial"/>
                <w:b/>
                <w:iCs/>
                <w:color w:val="000000"/>
                <w:sz w:val="21"/>
                <w:szCs w:val="21"/>
              </w:rPr>
              <w:t>{jamsidang}</w:t>
            </w:r>
            <w:r w:rsidR="0022123B">
              <w:rPr>
                <w:rFonts w:ascii="Arial" w:hAnsi="Arial" w:cs="Arial"/>
                <w:b/>
                <w:iCs/>
                <w:color w:val="000000"/>
                <w:sz w:val="21"/>
                <w:szCs w:val="21"/>
              </w:rPr>
              <w:t xml:space="preserve"> </w:t>
            </w:r>
            <w:r w:rsidRPr="006B41F5">
              <w:rPr>
                <w:rFonts w:ascii="Arial" w:hAnsi="Arial" w:cs="Arial"/>
                <w:b/>
                <w:iCs/>
                <w:color w:val="000000"/>
                <w:sz w:val="21"/>
                <w:szCs w:val="21"/>
              </w:rPr>
              <w:t>Wita (menyesu</w:t>
            </w:r>
            <w:r w:rsidR="004B1B1B">
              <w:rPr>
                <w:rFonts w:ascii="Arial" w:hAnsi="Arial" w:cs="Arial"/>
                <w:b/>
                <w:iCs/>
                <w:color w:val="000000"/>
                <w:sz w:val="21"/>
                <w:szCs w:val="21"/>
              </w:rPr>
              <w:t>ai</w:t>
            </w:r>
            <w:r w:rsidRPr="006B41F5">
              <w:rPr>
                <w:rFonts w:ascii="Arial" w:hAnsi="Arial" w:cs="Arial"/>
                <w:b/>
                <w:iCs/>
                <w:color w:val="000000"/>
                <w:sz w:val="21"/>
                <w:szCs w:val="21"/>
              </w:rPr>
              <w:t xml:space="preserve">kan) </w:t>
            </w:r>
          </w:p>
          <w:p w14:paraId="0C6E2037" w14:textId="77777777" w:rsidR="001B6D55" w:rsidRPr="006B41F5" w:rsidRDefault="005B3F6E" w:rsidP="00CB384E">
            <w:pPr>
              <w:spacing w:line="276" w:lineRule="auto"/>
              <w:jc w:val="both"/>
              <w:rPr>
                <w:rFonts w:ascii="Arial" w:hAnsi="Arial" w:cs="Arial"/>
                <w:iCs/>
                <w:color w:val="000000"/>
                <w:sz w:val="21"/>
                <w:szCs w:val="21"/>
              </w:rPr>
            </w:pPr>
            <w:r w:rsidRPr="006B41F5">
              <w:rPr>
                <w:rFonts w:ascii="Arial" w:hAnsi="Arial" w:cs="Arial"/>
                <w:iCs/>
                <w:color w:val="000000"/>
                <w:sz w:val="21"/>
                <w:szCs w:val="21"/>
              </w:rPr>
              <w:t>M</w:t>
            </w:r>
            <w:r w:rsidR="00CB384E" w:rsidRPr="006B41F5">
              <w:rPr>
                <w:rFonts w:ascii="Arial" w:hAnsi="Arial" w:cs="Arial"/>
                <w:iCs/>
                <w:color w:val="000000"/>
                <w:sz w:val="21"/>
                <w:szCs w:val="21"/>
              </w:rPr>
              <w:t xml:space="preserve">elangar Pasal </w:t>
            </w:r>
            <w:r w:rsidR="0069752E" w:rsidRPr="00B25950">
              <w:rPr>
                <w:rFonts w:ascii="Arial" w:hAnsi="Arial" w:cs="Arial"/>
                <w:b/>
                <w:bCs/>
                <w:iCs/>
                <w:sz w:val="22"/>
                <w:szCs w:val="22"/>
                <w:lang w:val="en-ID"/>
              </w:rPr>
              <w:t>Primair</w:t>
            </w:r>
            <w:r w:rsidR="0069752E" w:rsidRPr="00B25950">
              <w:rPr>
                <w:rFonts w:ascii="Arial" w:hAnsi="Arial" w:cs="Arial"/>
                <w:iCs/>
                <w:sz w:val="22"/>
                <w:szCs w:val="22"/>
                <w:lang w:val="id-ID"/>
              </w:rPr>
              <w:t xml:space="preserve"> </w:t>
            </w:r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>Pasal 2 ayat (1) Jo. Pasal 18 Undang-Undang Republik Indonesia Nomor 31 Tahun</w:t>
            </w:r>
            <w:r w:rsidR="0069752E" w:rsidRPr="00B25950">
              <w:rPr>
                <w:rFonts w:ascii="Arial" w:hAnsi="Arial" w:cs="Arial"/>
                <w:iCs/>
                <w:sz w:val="22"/>
                <w:szCs w:val="22"/>
                <w:lang w:val="id-ID"/>
              </w:rPr>
              <w:t xml:space="preserve"> </w:t>
            </w:r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>1999 tentang Pemberantasan Tindak Pidana Korupsi yang telah diubah dengan Undang-Undang Republik Indonesia Nomor 20 Tahun 2001 tentang Perubahan Atas Undang-Undang  Nomor 31</w:t>
            </w:r>
            <w:r w:rsidR="0069752E" w:rsidRPr="00B25950">
              <w:rPr>
                <w:rFonts w:ascii="Arial" w:hAnsi="Arial" w:cs="Arial"/>
                <w:iCs/>
                <w:sz w:val="22"/>
                <w:szCs w:val="22"/>
                <w:lang w:val="id-ID"/>
              </w:rPr>
              <w:t xml:space="preserve"> </w:t>
            </w:r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>Tahun</w:t>
            </w:r>
            <w:r w:rsidR="0069752E" w:rsidRPr="00B25950">
              <w:rPr>
                <w:rFonts w:ascii="Arial" w:hAnsi="Arial" w:cs="Arial"/>
                <w:iCs/>
                <w:sz w:val="22"/>
                <w:szCs w:val="22"/>
                <w:lang w:val="id-ID"/>
              </w:rPr>
              <w:t xml:space="preserve"> </w:t>
            </w:r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>1999 tentang Pemberantasan Tindak Pidana Korupsi</w:t>
            </w:r>
            <w:r w:rsidR="0069752E" w:rsidRPr="00B25950">
              <w:rPr>
                <w:rFonts w:ascii="Arial" w:eastAsia="Calibri" w:hAnsi="Arial" w:cs="Arial"/>
                <w:bCs/>
                <w:kern w:val="0"/>
                <w:sz w:val="22"/>
                <w:szCs w:val="22"/>
              </w:rPr>
              <w:t xml:space="preserve"> </w:t>
            </w:r>
            <w:r w:rsidR="0069752E" w:rsidRPr="00B25950">
              <w:rPr>
                <w:rFonts w:ascii="Arial" w:hAnsi="Arial" w:cs="Arial"/>
                <w:bCs/>
                <w:iCs/>
                <w:sz w:val="22"/>
                <w:szCs w:val="22"/>
              </w:rPr>
              <w:t xml:space="preserve">Jo. Pasal 55 </w:t>
            </w:r>
            <w:r w:rsidR="0069752E">
              <w:rPr>
                <w:rFonts w:ascii="Arial" w:hAnsi="Arial" w:cs="Arial"/>
                <w:bCs/>
                <w:iCs/>
                <w:sz w:val="22"/>
                <w:szCs w:val="22"/>
              </w:rPr>
              <w:t>a</w:t>
            </w:r>
            <w:r w:rsidR="0069752E" w:rsidRPr="00B25950">
              <w:rPr>
                <w:rFonts w:ascii="Arial" w:hAnsi="Arial" w:cs="Arial"/>
                <w:bCs/>
                <w:iCs/>
                <w:sz w:val="22"/>
                <w:szCs w:val="22"/>
              </w:rPr>
              <w:t>yat (1) Ke-1 Jo. Pasal 64 ayat (1) KUHP</w:t>
            </w:r>
            <w:r w:rsidR="0069752E" w:rsidRPr="00B25950">
              <w:rPr>
                <w:rFonts w:ascii="Arial" w:hAnsi="Arial" w:cs="Arial"/>
                <w:iCs/>
                <w:sz w:val="22"/>
                <w:szCs w:val="22"/>
                <w:lang w:val="pt-BR"/>
              </w:rPr>
              <w:t xml:space="preserve">, </w:t>
            </w:r>
            <w:r w:rsidR="0069752E" w:rsidRPr="00B25950">
              <w:rPr>
                <w:rFonts w:ascii="Arial" w:hAnsi="Arial" w:cs="Arial"/>
                <w:b/>
                <w:bCs/>
                <w:iCs/>
                <w:sz w:val="22"/>
                <w:szCs w:val="22"/>
                <w:lang w:val="pt-BR"/>
              </w:rPr>
              <w:t>Subsidair</w:t>
            </w:r>
            <w:r w:rsidR="0069752E" w:rsidRPr="00B25950">
              <w:rPr>
                <w:rFonts w:ascii="Arial" w:hAnsi="Arial" w:cs="Arial"/>
                <w:iCs/>
                <w:sz w:val="22"/>
                <w:szCs w:val="22"/>
                <w:lang w:val="id-ID"/>
              </w:rPr>
              <w:t xml:space="preserve"> </w:t>
            </w:r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>Pasal 3 Jo. Pasal 18 Undang-Undang Republik Indonesia Nomor 31 Tahun</w:t>
            </w:r>
            <w:r w:rsidR="0069752E" w:rsidRPr="00B25950">
              <w:rPr>
                <w:rFonts w:ascii="Arial" w:hAnsi="Arial" w:cs="Arial"/>
                <w:iCs/>
                <w:sz w:val="22"/>
                <w:szCs w:val="22"/>
                <w:lang w:val="id-ID"/>
              </w:rPr>
              <w:t xml:space="preserve"> </w:t>
            </w:r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>1999 tentang Pemberantasan Tindak Pidana Korupsi yang telah diubah dengan Undang-Undang Republik Indonesia Nomor 20 Tahun 2001 tentang Perubahan Atas Undang-Undang  Nomor 31 Tahun</w:t>
            </w:r>
            <w:r w:rsidR="0069752E" w:rsidRPr="00B25950">
              <w:rPr>
                <w:rFonts w:ascii="Arial" w:hAnsi="Arial" w:cs="Arial"/>
                <w:iCs/>
                <w:sz w:val="22"/>
                <w:szCs w:val="22"/>
                <w:lang w:val="id-ID"/>
              </w:rPr>
              <w:t xml:space="preserve"> </w:t>
            </w:r>
            <w:r w:rsidR="0069752E" w:rsidRPr="00B25950">
              <w:rPr>
                <w:rFonts w:ascii="Arial" w:hAnsi="Arial" w:cs="Arial"/>
                <w:iCs/>
                <w:sz w:val="22"/>
                <w:szCs w:val="22"/>
              </w:rPr>
              <w:t>1999 tentang Pemberantasan Tindak Pidana Korupsi</w:t>
            </w:r>
            <w:r w:rsidR="0069752E" w:rsidRPr="00B25950">
              <w:rPr>
                <w:rFonts w:ascii="Arial" w:eastAsia="Calibri" w:hAnsi="Arial" w:cs="Arial"/>
                <w:bCs/>
                <w:kern w:val="0"/>
                <w:sz w:val="22"/>
                <w:szCs w:val="22"/>
              </w:rPr>
              <w:t xml:space="preserve"> </w:t>
            </w:r>
            <w:r w:rsidR="0069752E" w:rsidRPr="00B25950">
              <w:rPr>
                <w:rFonts w:ascii="Arial" w:hAnsi="Arial" w:cs="Arial"/>
                <w:bCs/>
                <w:iCs/>
                <w:sz w:val="22"/>
                <w:szCs w:val="22"/>
              </w:rPr>
              <w:t>Jo. Pasal 55 ayat (1) ke-1 Jo. Pasal 64 ayat (1) KUHP</w:t>
            </w:r>
            <w:r w:rsidR="0069752E">
              <w:rPr>
                <w:rFonts w:ascii="Arial" w:hAnsi="Arial" w:cs="Arial"/>
                <w:iCs/>
                <w:sz w:val="22"/>
                <w:szCs w:val="22"/>
                <w:lang w:val="pt-BR"/>
              </w:rPr>
              <w:t>.</w:t>
            </w:r>
          </w:p>
        </w:tc>
      </w:tr>
    </w:tbl>
    <w:p w14:paraId="0076E613" w14:textId="53782A6B" w:rsidR="00E65A46" w:rsidRPr="006B41F5" w:rsidRDefault="00E65A46" w:rsidP="00CB384E">
      <w:pPr>
        <w:pStyle w:val="Header"/>
        <w:rPr>
          <w:rFonts w:ascii="Arial" w:hAnsi="Arial"/>
          <w:b/>
          <w:bCs/>
          <w:sz w:val="20"/>
        </w:rPr>
      </w:pPr>
    </w:p>
    <w:p w14:paraId="6C6506E5" w14:textId="4400266F" w:rsidR="001B6D55" w:rsidRDefault="00471A35" w:rsidP="003D21A8">
      <w:pPr>
        <w:tabs>
          <w:tab w:val="left" w:pos="-3060"/>
          <w:tab w:val="left" w:pos="-2880"/>
        </w:tabs>
        <w:ind w:left="4536"/>
        <w:jc w:val="center"/>
        <w:rPr>
          <w:rFonts w:ascii="Arial" w:hAnsi="Arial" w:cs="Arial"/>
          <w:b/>
          <w:bCs/>
          <w:sz w:val="21"/>
          <w:szCs w:val="21"/>
        </w:rPr>
      </w:pPr>
      <w:r w:rsidRPr="006B41F5">
        <w:rPr>
          <w:rFonts w:ascii="Arial" w:hAnsi="Arial"/>
          <w:b/>
          <w:bCs/>
          <w:noProof/>
          <w:sz w:val="21"/>
          <w:szCs w:val="21"/>
        </w:rPr>
        <w:drawing>
          <wp:anchor distT="0" distB="0" distL="114300" distR="114300" simplePos="0" relativeHeight="251657728" behindDoc="0" locked="0" layoutInCell="1" allowOverlap="1" wp14:anchorId="51CF9B42" wp14:editId="78EC4C87">
            <wp:simplePos x="0" y="0"/>
            <wp:positionH relativeFrom="column">
              <wp:posOffset>3762375</wp:posOffset>
            </wp:positionH>
            <wp:positionV relativeFrom="paragraph">
              <wp:posOffset>10795</wp:posOffset>
            </wp:positionV>
            <wp:extent cx="1398270" cy="1195705"/>
            <wp:effectExtent l="0" t="0" r="0" b="0"/>
            <wp:wrapNone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8270" cy="119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6D55" w:rsidRPr="006B41F5">
        <w:rPr>
          <w:rFonts w:ascii="Arial" w:hAnsi="Arial" w:cs="Arial"/>
          <w:b/>
          <w:bCs/>
          <w:sz w:val="21"/>
          <w:szCs w:val="21"/>
        </w:rPr>
        <w:t>Kepala Kejaksaan Negeri Buleleng,</w:t>
      </w:r>
    </w:p>
    <w:p w14:paraId="7AC66E88" w14:textId="77777777" w:rsidR="00343D66" w:rsidRPr="006B41F5" w:rsidRDefault="00343D66" w:rsidP="003D21A8">
      <w:pPr>
        <w:tabs>
          <w:tab w:val="left" w:pos="-3060"/>
          <w:tab w:val="left" w:pos="-2880"/>
        </w:tabs>
        <w:ind w:left="4536"/>
        <w:jc w:val="center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Selaku Penuntut Umum</w:t>
      </w:r>
    </w:p>
    <w:p w14:paraId="298B6001" w14:textId="77777777" w:rsidR="00B7033E" w:rsidRPr="006B41F5" w:rsidRDefault="00B7033E" w:rsidP="001B6D55">
      <w:pPr>
        <w:tabs>
          <w:tab w:val="left" w:pos="-3060"/>
          <w:tab w:val="left" w:pos="-2880"/>
        </w:tabs>
        <w:ind w:left="4536"/>
        <w:jc w:val="center"/>
        <w:rPr>
          <w:rFonts w:ascii="Arial" w:hAnsi="Arial" w:cs="Arial"/>
          <w:b/>
          <w:bCs/>
          <w:sz w:val="21"/>
          <w:szCs w:val="21"/>
        </w:rPr>
      </w:pPr>
    </w:p>
    <w:p w14:paraId="62EEBEEF" w14:textId="77777777" w:rsidR="001B6D55" w:rsidRPr="006B41F5" w:rsidRDefault="001B6D55" w:rsidP="001B6D55">
      <w:pPr>
        <w:tabs>
          <w:tab w:val="left" w:pos="-3060"/>
          <w:tab w:val="left" w:pos="-2880"/>
        </w:tabs>
        <w:ind w:left="4536"/>
        <w:jc w:val="center"/>
        <w:rPr>
          <w:rFonts w:ascii="Arial" w:hAnsi="Arial" w:cs="Arial"/>
          <w:b/>
          <w:bCs/>
          <w:sz w:val="21"/>
          <w:szCs w:val="21"/>
          <w:lang w:val="id-ID"/>
        </w:rPr>
      </w:pPr>
    </w:p>
    <w:p w14:paraId="7C1FB5FB" w14:textId="77777777" w:rsidR="00755849" w:rsidRDefault="00755849" w:rsidP="0054564A">
      <w:pPr>
        <w:tabs>
          <w:tab w:val="left" w:pos="-3060"/>
          <w:tab w:val="left" w:pos="-2880"/>
        </w:tabs>
        <w:rPr>
          <w:rFonts w:ascii="Arial" w:hAnsi="Arial" w:cs="Arial"/>
          <w:b/>
          <w:bCs/>
          <w:sz w:val="21"/>
          <w:szCs w:val="21"/>
          <w:u w:val="single"/>
          <w:lang w:val="en-ID"/>
        </w:rPr>
      </w:pPr>
      <w:bookmarkStart w:id="1" w:name="_Hlk98924180"/>
    </w:p>
    <w:p w14:paraId="7F398688" w14:textId="77777777" w:rsidR="00471A35" w:rsidRPr="006B41F5" w:rsidRDefault="00471A35" w:rsidP="0054564A">
      <w:pPr>
        <w:tabs>
          <w:tab w:val="left" w:pos="-3060"/>
          <w:tab w:val="left" w:pos="-2880"/>
        </w:tabs>
        <w:rPr>
          <w:rFonts w:ascii="Arial" w:hAnsi="Arial" w:cs="Arial"/>
          <w:b/>
          <w:bCs/>
          <w:sz w:val="21"/>
          <w:szCs w:val="21"/>
          <w:u w:val="single"/>
          <w:lang w:val="en-ID"/>
        </w:rPr>
      </w:pPr>
    </w:p>
    <w:bookmarkEnd w:id="1"/>
    <w:p w14:paraId="6795523F" w14:textId="77777777" w:rsidR="00787498" w:rsidRPr="006D074F" w:rsidRDefault="00FB436E" w:rsidP="00787498">
      <w:pPr>
        <w:pStyle w:val="TableContents"/>
        <w:jc w:val="center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                                                                           </w:t>
      </w:r>
      <w:r w:rsidR="00787498" w:rsidRPr="006D074F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EDI IRSAN KURNIAWAN, S.H., M.Hum.</w:t>
      </w:r>
    </w:p>
    <w:p w14:paraId="668122A9" w14:textId="77777777" w:rsidR="00CB384E" w:rsidRDefault="00787498" w:rsidP="00787498">
      <w:pPr>
        <w:pStyle w:val="TableContents"/>
        <w:ind w:left="3545" w:firstLine="709"/>
        <w:jc w:val="center"/>
        <w:rPr>
          <w:rFonts w:ascii="Arial" w:hAnsi="Arial" w:cs="Arial"/>
          <w:b/>
          <w:bCs/>
          <w:sz w:val="22"/>
          <w:szCs w:val="22"/>
          <w:u w:val="single"/>
          <w:lang w:val="en-ID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   </w:t>
      </w:r>
      <w:r w:rsidRPr="006D074F">
        <w:rPr>
          <w:rFonts w:ascii="Arial" w:hAnsi="Arial" w:cs="Arial"/>
          <w:b/>
          <w:bCs/>
          <w:color w:val="000000"/>
          <w:sz w:val="22"/>
          <w:szCs w:val="22"/>
        </w:rPr>
        <w:t>JAKSA UTAMA PRATAMA</w:t>
      </w:r>
    </w:p>
    <w:p w14:paraId="031B9D31" w14:textId="77777777" w:rsidR="001B6D55" w:rsidRPr="006B41F5" w:rsidRDefault="001B6D55" w:rsidP="006B41F5">
      <w:pPr>
        <w:tabs>
          <w:tab w:val="left" w:pos="426"/>
        </w:tabs>
        <w:rPr>
          <w:rFonts w:ascii="Arial" w:hAnsi="Arial" w:cs="Arial"/>
          <w:caps/>
          <w:sz w:val="20"/>
          <w:szCs w:val="20"/>
        </w:rPr>
      </w:pPr>
      <w:r w:rsidRPr="006B41F5">
        <w:rPr>
          <w:rFonts w:ascii="Arial" w:hAnsi="Arial" w:cs="Arial"/>
          <w:sz w:val="20"/>
          <w:szCs w:val="20"/>
          <w:u w:val="single"/>
        </w:rPr>
        <w:t>Tembusan</w:t>
      </w:r>
      <w:r w:rsidRPr="006B41F5">
        <w:rPr>
          <w:rFonts w:ascii="Arial" w:hAnsi="Arial" w:cs="Arial"/>
          <w:caps/>
          <w:sz w:val="20"/>
          <w:szCs w:val="20"/>
        </w:rPr>
        <w:t>:</w:t>
      </w:r>
    </w:p>
    <w:p w14:paraId="556A1493" w14:textId="77777777" w:rsidR="001B6D55" w:rsidRPr="006B41F5" w:rsidRDefault="001B6D55" w:rsidP="006B41F5">
      <w:pPr>
        <w:pStyle w:val="ListParagraph"/>
        <w:numPr>
          <w:ilvl w:val="0"/>
          <w:numId w:val="11"/>
        </w:numPr>
        <w:tabs>
          <w:tab w:val="left" w:pos="284"/>
        </w:tabs>
        <w:ind w:left="360"/>
        <w:rPr>
          <w:rFonts w:ascii="Arial" w:hAnsi="Arial" w:cs="Arial"/>
          <w:sz w:val="20"/>
          <w:szCs w:val="20"/>
        </w:rPr>
      </w:pPr>
      <w:r w:rsidRPr="006B41F5">
        <w:rPr>
          <w:rFonts w:ascii="Arial" w:hAnsi="Arial" w:cs="Arial"/>
          <w:sz w:val="20"/>
          <w:szCs w:val="20"/>
        </w:rPr>
        <w:t>Yth. Kepala Kejaksaan Tinggi Bali;</w:t>
      </w:r>
    </w:p>
    <w:p w14:paraId="61A438F3" w14:textId="77777777" w:rsidR="001B6D55" w:rsidRPr="006B41F5" w:rsidRDefault="001B6D55" w:rsidP="006B41F5">
      <w:pPr>
        <w:pStyle w:val="ListParagraph"/>
        <w:numPr>
          <w:ilvl w:val="0"/>
          <w:numId w:val="11"/>
        </w:numPr>
        <w:tabs>
          <w:tab w:val="left" w:pos="284"/>
        </w:tabs>
        <w:ind w:left="360"/>
        <w:rPr>
          <w:rFonts w:ascii="Arial" w:hAnsi="Arial" w:cs="Arial"/>
          <w:sz w:val="20"/>
          <w:szCs w:val="20"/>
        </w:rPr>
      </w:pPr>
      <w:r w:rsidRPr="006B41F5">
        <w:rPr>
          <w:rFonts w:ascii="Arial" w:hAnsi="Arial" w:cs="Arial"/>
          <w:sz w:val="20"/>
          <w:szCs w:val="20"/>
        </w:rPr>
        <w:t>Yth. Wakil Kepala Kejaksaan Tinggi Bali;</w:t>
      </w:r>
    </w:p>
    <w:p w14:paraId="7429A22F" w14:textId="77777777" w:rsidR="001B6D55" w:rsidRPr="006B41F5" w:rsidRDefault="001B6D55" w:rsidP="006B41F5">
      <w:pPr>
        <w:pStyle w:val="ListParagraph"/>
        <w:numPr>
          <w:ilvl w:val="0"/>
          <w:numId w:val="11"/>
        </w:numPr>
        <w:tabs>
          <w:tab w:val="left" w:pos="284"/>
        </w:tabs>
        <w:ind w:left="360"/>
        <w:rPr>
          <w:rFonts w:ascii="Arial" w:hAnsi="Arial" w:cs="Arial"/>
          <w:sz w:val="20"/>
          <w:szCs w:val="20"/>
        </w:rPr>
      </w:pPr>
      <w:r w:rsidRPr="006B41F5">
        <w:rPr>
          <w:rFonts w:ascii="Arial" w:hAnsi="Arial" w:cs="Arial"/>
          <w:sz w:val="20"/>
          <w:szCs w:val="20"/>
        </w:rPr>
        <w:t>Yth. Asisten Tindak Pidana Khusus Kejaksaan Tinggi Bali;</w:t>
      </w:r>
    </w:p>
    <w:p w14:paraId="7C3FD217" w14:textId="77777777" w:rsidR="001B6D55" w:rsidRPr="006B41F5" w:rsidRDefault="001B6D55" w:rsidP="006B41F5">
      <w:pPr>
        <w:pStyle w:val="ListParagraph"/>
        <w:numPr>
          <w:ilvl w:val="0"/>
          <w:numId w:val="11"/>
        </w:numPr>
        <w:tabs>
          <w:tab w:val="left" w:pos="284"/>
        </w:tabs>
        <w:ind w:left="360"/>
        <w:rPr>
          <w:rFonts w:ascii="Arial" w:hAnsi="Arial" w:cs="Arial"/>
          <w:sz w:val="20"/>
          <w:szCs w:val="20"/>
        </w:rPr>
      </w:pPr>
      <w:r w:rsidRPr="006B41F5">
        <w:rPr>
          <w:rFonts w:ascii="Arial" w:hAnsi="Arial" w:cs="Arial"/>
          <w:sz w:val="20"/>
          <w:szCs w:val="20"/>
        </w:rPr>
        <w:t>Yth. Asisten Pengawasan Kejaksaan Tinggi Bali;</w:t>
      </w:r>
    </w:p>
    <w:p w14:paraId="376BC7A6" w14:textId="77777777" w:rsidR="001B6D55" w:rsidRPr="006B41F5" w:rsidRDefault="001B6D55" w:rsidP="006B41F5">
      <w:pPr>
        <w:pStyle w:val="ListParagraph"/>
        <w:numPr>
          <w:ilvl w:val="0"/>
          <w:numId w:val="11"/>
        </w:numPr>
        <w:tabs>
          <w:tab w:val="left" w:pos="284"/>
        </w:tabs>
        <w:ind w:left="360"/>
        <w:rPr>
          <w:rFonts w:ascii="Arial" w:hAnsi="Arial" w:cs="Arial"/>
          <w:sz w:val="20"/>
          <w:szCs w:val="20"/>
        </w:rPr>
      </w:pPr>
      <w:r w:rsidRPr="006B41F5">
        <w:rPr>
          <w:rFonts w:ascii="Arial" w:hAnsi="Arial" w:cs="Arial"/>
          <w:sz w:val="20"/>
          <w:szCs w:val="20"/>
        </w:rPr>
        <w:t>Arsip</w:t>
      </w:r>
    </w:p>
    <w:p w14:paraId="3CD6F88E" w14:textId="77777777" w:rsidR="002B2639" w:rsidRPr="006B41F5" w:rsidRDefault="001B6D55" w:rsidP="006B41F5">
      <w:pPr>
        <w:jc w:val="both"/>
        <w:rPr>
          <w:rFonts w:ascii="Arial" w:hAnsi="Arial" w:cs="Arial"/>
          <w:sz w:val="20"/>
          <w:szCs w:val="20"/>
        </w:rPr>
      </w:pPr>
      <w:r w:rsidRPr="006B41F5">
        <w:rPr>
          <w:rFonts w:ascii="Arial" w:hAnsi="Arial" w:cs="Arial"/>
          <w:caps/>
          <w:sz w:val="20"/>
          <w:szCs w:val="20"/>
          <w:lang w:val="en-ID"/>
        </w:rPr>
        <w:t>-------------------------------------------------------------------</w:t>
      </w:r>
      <w:r w:rsidR="002A5A7F" w:rsidRPr="006B41F5">
        <w:rPr>
          <w:rFonts w:ascii="Arial" w:hAnsi="Arial" w:cs="Arial"/>
          <w:sz w:val="20"/>
          <w:szCs w:val="20"/>
        </w:rPr>
        <w:t>-----------------</w:t>
      </w:r>
    </w:p>
    <w:sectPr w:rsidR="002B2639" w:rsidRPr="006B41F5" w:rsidSect="009579FA">
      <w:footerReference w:type="default" r:id="rId11"/>
      <w:pgSz w:w="12240" w:h="18720" w:code="14"/>
      <w:pgMar w:top="737" w:right="1134" w:bottom="709" w:left="1418" w:header="720" w:footer="72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9CE265" w14:textId="77777777" w:rsidR="00100E33" w:rsidRDefault="00100E33">
      <w:r>
        <w:separator/>
      </w:r>
    </w:p>
  </w:endnote>
  <w:endnote w:type="continuationSeparator" w:id="0">
    <w:p w14:paraId="469F4BEC" w14:textId="77777777" w:rsidR="00100E33" w:rsidRDefault="00100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0ECC32" w14:textId="77777777" w:rsidR="00797230" w:rsidRDefault="00797230" w:rsidP="0041222E">
    <w:pPr>
      <w:pStyle w:val="Footer"/>
      <w:ind w:right="4301" w:firstLine="453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D8F562" w14:textId="77777777" w:rsidR="00100E33" w:rsidRDefault="00100E33">
      <w:r>
        <w:separator/>
      </w:r>
    </w:p>
  </w:footnote>
  <w:footnote w:type="continuationSeparator" w:id="0">
    <w:p w14:paraId="695F414D" w14:textId="77777777" w:rsidR="00100E33" w:rsidRDefault="00100E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31F87"/>
    <w:multiLevelType w:val="hybridMultilevel"/>
    <w:tmpl w:val="7536328A"/>
    <w:lvl w:ilvl="0" w:tplc="62712402">
      <w:start w:val="1"/>
      <w:numFmt w:val="decimal"/>
      <w:lvlText w:val="%1."/>
      <w:lvlJc w:val="left"/>
      <w:pPr>
        <w:ind w:left="720" w:hanging="360"/>
      </w:pPr>
    </w:lvl>
    <w:lvl w:ilvl="1" w:tplc="62712402" w:tentative="1">
      <w:start w:val="1"/>
      <w:numFmt w:val="lowerLetter"/>
      <w:lvlText w:val="%2."/>
      <w:lvlJc w:val="left"/>
      <w:pPr>
        <w:ind w:left="1440" w:hanging="360"/>
      </w:pPr>
    </w:lvl>
    <w:lvl w:ilvl="2" w:tplc="62712402" w:tentative="1">
      <w:start w:val="1"/>
      <w:numFmt w:val="lowerRoman"/>
      <w:lvlText w:val="%3."/>
      <w:lvlJc w:val="right"/>
      <w:pPr>
        <w:ind w:left="2160" w:hanging="180"/>
      </w:pPr>
    </w:lvl>
    <w:lvl w:ilvl="3" w:tplc="62712402" w:tentative="1">
      <w:start w:val="1"/>
      <w:numFmt w:val="decimal"/>
      <w:lvlText w:val="%4."/>
      <w:lvlJc w:val="left"/>
      <w:pPr>
        <w:ind w:left="2880" w:hanging="360"/>
      </w:pPr>
    </w:lvl>
    <w:lvl w:ilvl="4" w:tplc="62712402" w:tentative="1">
      <w:start w:val="1"/>
      <w:numFmt w:val="lowerLetter"/>
      <w:lvlText w:val="%5."/>
      <w:lvlJc w:val="left"/>
      <w:pPr>
        <w:ind w:left="3600" w:hanging="360"/>
      </w:pPr>
    </w:lvl>
    <w:lvl w:ilvl="5" w:tplc="62712402" w:tentative="1">
      <w:start w:val="1"/>
      <w:numFmt w:val="lowerRoman"/>
      <w:lvlText w:val="%6."/>
      <w:lvlJc w:val="right"/>
      <w:pPr>
        <w:ind w:left="4320" w:hanging="180"/>
      </w:pPr>
    </w:lvl>
    <w:lvl w:ilvl="6" w:tplc="62712402" w:tentative="1">
      <w:start w:val="1"/>
      <w:numFmt w:val="decimal"/>
      <w:lvlText w:val="%7."/>
      <w:lvlJc w:val="left"/>
      <w:pPr>
        <w:ind w:left="5040" w:hanging="360"/>
      </w:pPr>
    </w:lvl>
    <w:lvl w:ilvl="7" w:tplc="62712402" w:tentative="1">
      <w:start w:val="1"/>
      <w:numFmt w:val="lowerLetter"/>
      <w:lvlText w:val="%8."/>
      <w:lvlJc w:val="left"/>
      <w:pPr>
        <w:ind w:left="5760" w:hanging="360"/>
      </w:pPr>
    </w:lvl>
    <w:lvl w:ilvl="8" w:tplc="6271240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2639C"/>
    <w:multiLevelType w:val="hybridMultilevel"/>
    <w:tmpl w:val="44D61254"/>
    <w:lvl w:ilvl="0" w:tplc="791561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" w15:restartNumberingAfterBreak="0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280AE6"/>
    <w:multiLevelType w:val="hybridMultilevel"/>
    <w:tmpl w:val="0C906F0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0A01F24"/>
    <w:multiLevelType w:val="hybridMultilevel"/>
    <w:tmpl w:val="C20E2A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498905">
    <w:abstractNumId w:val="5"/>
  </w:num>
  <w:num w:numId="2" w16cid:durableId="1107776921">
    <w:abstractNumId w:val="7"/>
  </w:num>
  <w:num w:numId="3" w16cid:durableId="401292039">
    <w:abstractNumId w:val="9"/>
  </w:num>
  <w:num w:numId="4" w16cid:durableId="1220215090">
    <w:abstractNumId w:val="6"/>
  </w:num>
  <w:num w:numId="5" w16cid:durableId="34698412">
    <w:abstractNumId w:val="3"/>
  </w:num>
  <w:num w:numId="6" w16cid:durableId="860703845">
    <w:abstractNumId w:val="2"/>
  </w:num>
  <w:num w:numId="7" w16cid:durableId="319191544">
    <w:abstractNumId w:val="4"/>
  </w:num>
  <w:num w:numId="8" w16cid:durableId="1744138031">
    <w:abstractNumId w:val="1"/>
  </w:num>
  <w:num w:numId="9" w16cid:durableId="534587723">
    <w:abstractNumId w:val="0"/>
  </w:num>
  <w:num w:numId="10" w16cid:durableId="1363164030">
    <w:abstractNumId w:val="8"/>
  </w:num>
  <w:num w:numId="11" w16cid:durableId="3600115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639"/>
    <w:rsid w:val="00014AAD"/>
    <w:rsid w:val="0001775E"/>
    <w:rsid w:val="000365B5"/>
    <w:rsid w:val="000408B1"/>
    <w:rsid w:val="0004220A"/>
    <w:rsid w:val="000613DB"/>
    <w:rsid w:val="000630C3"/>
    <w:rsid w:val="000866F2"/>
    <w:rsid w:val="00094990"/>
    <w:rsid w:val="00095DDC"/>
    <w:rsid w:val="000A08F0"/>
    <w:rsid w:val="000E04D9"/>
    <w:rsid w:val="000E28D3"/>
    <w:rsid w:val="000E5F2B"/>
    <w:rsid w:val="00100E33"/>
    <w:rsid w:val="00107999"/>
    <w:rsid w:val="00114CE3"/>
    <w:rsid w:val="00145380"/>
    <w:rsid w:val="00147283"/>
    <w:rsid w:val="00164A86"/>
    <w:rsid w:val="00164CB8"/>
    <w:rsid w:val="00171205"/>
    <w:rsid w:val="00175237"/>
    <w:rsid w:val="00177DF9"/>
    <w:rsid w:val="00182B87"/>
    <w:rsid w:val="0018567D"/>
    <w:rsid w:val="001A3E97"/>
    <w:rsid w:val="001A51FB"/>
    <w:rsid w:val="001B6D55"/>
    <w:rsid w:val="001C6437"/>
    <w:rsid w:val="001C7769"/>
    <w:rsid w:val="001D2515"/>
    <w:rsid w:val="001D39A7"/>
    <w:rsid w:val="001E5C89"/>
    <w:rsid w:val="0022123B"/>
    <w:rsid w:val="0022198D"/>
    <w:rsid w:val="0023294F"/>
    <w:rsid w:val="0023678F"/>
    <w:rsid w:val="002473EB"/>
    <w:rsid w:val="002610B4"/>
    <w:rsid w:val="002650EC"/>
    <w:rsid w:val="00266E63"/>
    <w:rsid w:val="00270027"/>
    <w:rsid w:val="00270DD2"/>
    <w:rsid w:val="00271492"/>
    <w:rsid w:val="00286F7E"/>
    <w:rsid w:val="00292919"/>
    <w:rsid w:val="002A5A7F"/>
    <w:rsid w:val="002B0D78"/>
    <w:rsid w:val="002B2639"/>
    <w:rsid w:val="002B3316"/>
    <w:rsid w:val="002C1DDF"/>
    <w:rsid w:val="002D11B5"/>
    <w:rsid w:val="002D1F7F"/>
    <w:rsid w:val="002E47C5"/>
    <w:rsid w:val="002E6794"/>
    <w:rsid w:val="00335C62"/>
    <w:rsid w:val="0034101C"/>
    <w:rsid w:val="00343D66"/>
    <w:rsid w:val="00344D9A"/>
    <w:rsid w:val="00345486"/>
    <w:rsid w:val="00363AE0"/>
    <w:rsid w:val="0038782C"/>
    <w:rsid w:val="003C0551"/>
    <w:rsid w:val="003C3472"/>
    <w:rsid w:val="003D21A8"/>
    <w:rsid w:val="003D4B45"/>
    <w:rsid w:val="003E4421"/>
    <w:rsid w:val="003F01F8"/>
    <w:rsid w:val="004076F7"/>
    <w:rsid w:val="0041222E"/>
    <w:rsid w:val="00435CDB"/>
    <w:rsid w:val="0044720C"/>
    <w:rsid w:val="004524DB"/>
    <w:rsid w:val="00457800"/>
    <w:rsid w:val="004637D0"/>
    <w:rsid w:val="00471A35"/>
    <w:rsid w:val="00481B8B"/>
    <w:rsid w:val="00487030"/>
    <w:rsid w:val="004A2C6C"/>
    <w:rsid w:val="004A79A0"/>
    <w:rsid w:val="004B1B1B"/>
    <w:rsid w:val="004C35CA"/>
    <w:rsid w:val="004D10FC"/>
    <w:rsid w:val="004E5632"/>
    <w:rsid w:val="00500251"/>
    <w:rsid w:val="005002E1"/>
    <w:rsid w:val="00500824"/>
    <w:rsid w:val="005022C5"/>
    <w:rsid w:val="00504DD6"/>
    <w:rsid w:val="0051619D"/>
    <w:rsid w:val="0052747E"/>
    <w:rsid w:val="005317A6"/>
    <w:rsid w:val="00532051"/>
    <w:rsid w:val="00541146"/>
    <w:rsid w:val="0054564A"/>
    <w:rsid w:val="0057328F"/>
    <w:rsid w:val="00575FBD"/>
    <w:rsid w:val="005816F8"/>
    <w:rsid w:val="00587DAA"/>
    <w:rsid w:val="005926C1"/>
    <w:rsid w:val="00593899"/>
    <w:rsid w:val="005978EB"/>
    <w:rsid w:val="005A0801"/>
    <w:rsid w:val="005A182A"/>
    <w:rsid w:val="005A7B69"/>
    <w:rsid w:val="005B3F6E"/>
    <w:rsid w:val="005C6D94"/>
    <w:rsid w:val="005D6FAC"/>
    <w:rsid w:val="005F42DA"/>
    <w:rsid w:val="00601D10"/>
    <w:rsid w:val="00602891"/>
    <w:rsid w:val="00607B91"/>
    <w:rsid w:val="00616489"/>
    <w:rsid w:val="006347E5"/>
    <w:rsid w:val="00637904"/>
    <w:rsid w:val="00643803"/>
    <w:rsid w:val="006468BE"/>
    <w:rsid w:val="00657701"/>
    <w:rsid w:val="00666EBC"/>
    <w:rsid w:val="00671534"/>
    <w:rsid w:val="00682B38"/>
    <w:rsid w:val="00683E85"/>
    <w:rsid w:val="0069752E"/>
    <w:rsid w:val="00697FE5"/>
    <w:rsid w:val="006A0310"/>
    <w:rsid w:val="006B0A66"/>
    <w:rsid w:val="006B1F3D"/>
    <w:rsid w:val="006B41F5"/>
    <w:rsid w:val="006D6680"/>
    <w:rsid w:val="006E5DDA"/>
    <w:rsid w:val="006F5C30"/>
    <w:rsid w:val="006F6176"/>
    <w:rsid w:val="00716366"/>
    <w:rsid w:val="00716E32"/>
    <w:rsid w:val="0072155F"/>
    <w:rsid w:val="00721599"/>
    <w:rsid w:val="007229DC"/>
    <w:rsid w:val="00750897"/>
    <w:rsid w:val="00750AD0"/>
    <w:rsid w:val="00755849"/>
    <w:rsid w:val="00764248"/>
    <w:rsid w:val="00773C09"/>
    <w:rsid w:val="00787498"/>
    <w:rsid w:val="0079598F"/>
    <w:rsid w:val="00797230"/>
    <w:rsid w:val="007C52EE"/>
    <w:rsid w:val="007D5749"/>
    <w:rsid w:val="007D5D7C"/>
    <w:rsid w:val="007D6DBC"/>
    <w:rsid w:val="008051D1"/>
    <w:rsid w:val="008436E2"/>
    <w:rsid w:val="00843C4B"/>
    <w:rsid w:val="00845A48"/>
    <w:rsid w:val="00846FF3"/>
    <w:rsid w:val="00851567"/>
    <w:rsid w:val="00854919"/>
    <w:rsid w:val="00875634"/>
    <w:rsid w:val="00890944"/>
    <w:rsid w:val="008949BE"/>
    <w:rsid w:val="00897A6C"/>
    <w:rsid w:val="008A4CE9"/>
    <w:rsid w:val="008A5E3D"/>
    <w:rsid w:val="008A783F"/>
    <w:rsid w:val="008C4677"/>
    <w:rsid w:val="008C5CC0"/>
    <w:rsid w:val="008D4A37"/>
    <w:rsid w:val="00921F82"/>
    <w:rsid w:val="00945D95"/>
    <w:rsid w:val="009579FA"/>
    <w:rsid w:val="0096264D"/>
    <w:rsid w:val="00991218"/>
    <w:rsid w:val="009A0910"/>
    <w:rsid w:val="009A7725"/>
    <w:rsid w:val="009B43B9"/>
    <w:rsid w:val="009B7122"/>
    <w:rsid w:val="009E022C"/>
    <w:rsid w:val="009E4030"/>
    <w:rsid w:val="009E7075"/>
    <w:rsid w:val="00A04CE9"/>
    <w:rsid w:val="00A15FAE"/>
    <w:rsid w:val="00A16638"/>
    <w:rsid w:val="00A51930"/>
    <w:rsid w:val="00A55576"/>
    <w:rsid w:val="00A578BB"/>
    <w:rsid w:val="00A74688"/>
    <w:rsid w:val="00A97114"/>
    <w:rsid w:val="00AA463F"/>
    <w:rsid w:val="00AA49A8"/>
    <w:rsid w:val="00AE5CCF"/>
    <w:rsid w:val="00AF1ED3"/>
    <w:rsid w:val="00B02AA8"/>
    <w:rsid w:val="00B037DE"/>
    <w:rsid w:val="00B12760"/>
    <w:rsid w:val="00B476E3"/>
    <w:rsid w:val="00B50F1A"/>
    <w:rsid w:val="00B51B9D"/>
    <w:rsid w:val="00B579A4"/>
    <w:rsid w:val="00B61577"/>
    <w:rsid w:val="00B63EA3"/>
    <w:rsid w:val="00B7033E"/>
    <w:rsid w:val="00B804FE"/>
    <w:rsid w:val="00BB7AA4"/>
    <w:rsid w:val="00BC3A29"/>
    <w:rsid w:val="00C00132"/>
    <w:rsid w:val="00C05990"/>
    <w:rsid w:val="00C13636"/>
    <w:rsid w:val="00C322C4"/>
    <w:rsid w:val="00C5791C"/>
    <w:rsid w:val="00C6573F"/>
    <w:rsid w:val="00C65DB8"/>
    <w:rsid w:val="00CA5663"/>
    <w:rsid w:val="00CB384E"/>
    <w:rsid w:val="00CB789B"/>
    <w:rsid w:val="00CC0D03"/>
    <w:rsid w:val="00CF730E"/>
    <w:rsid w:val="00CF798F"/>
    <w:rsid w:val="00D12FA0"/>
    <w:rsid w:val="00D20253"/>
    <w:rsid w:val="00D245B4"/>
    <w:rsid w:val="00D30BA2"/>
    <w:rsid w:val="00D318BC"/>
    <w:rsid w:val="00D323E5"/>
    <w:rsid w:val="00D3643A"/>
    <w:rsid w:val="00D364DA"/>
    <w:rsid w:val="00D553F9"/>
    <w:rsid w:val="00D64697"/>
    <w:rsid w:val="00D64A4B"/>
    <w:rsid w:val="00DA1EF1"/>
    <w:rsid w:val="00DB28B8"/>
    <w:rsid w:val="00DB3B4F"/>
    <w:rsid w:val="00DB62F7"/>
    <w:rsid w:val="00DB71F1"/>
    <w:rsid w:val="00DC0BB9"/>
    <w:rsid w:val="00DC2966"/>
    <w:rsid w:val="00DD0749"/>
    <w:rsid w:val="00DD1F23"/>
    <w:rsid w:val="00DD1F86"/>
    <w:rsid w:val="00DD7D8B"/>
    <w:rsid w:val="00DE5521"/>
    <w:rsid w:val="00DE6C0C"/>
    <w:rsid w:val="00DF5B6D"/>
    <w:rsid w:val="00E30D01"/>
    <w:rsid w:val="00E31991"/>
    <w:rsid w:val="00E33B35"/>
    <w:rsid w:val="00E36C9C"/>
    <w:rsid w:val="00E41D3C"/>
    <w:rsid w:val="00E534D4"/>
    <w:rsid w:val="00E5761A"/>
    <w:rsid w:val="00E65A46"/>
    <w:rsid w:val="00E84660"/>
    <w:rsid w:val="00E858FB"/>
    <w:rsid w:val="00E877F5"/>
    <w:rsid w:val="00E96F42"/>
    <w:rsid w:val="00EB681B"/>
    <w:rsid w:val="00ED36DB"/>
    <w:rsid w:val="00F17C0B"/>
    <w:rsid w:val="00F22780"/>
    <w:rsid w:val="00F36411"/>
    <w:rsid w:val="00F41D16"/>
    <w:rsid w:val="00F42654"/>
    <w:rsid w:val="00F44F43"/>
    <w:rsid w:val="00F51763"/>
    <w:rsid w:val="00F74264"/>
    <w:rsid w:val="00F763D5"/>
    <w:rsid w:val="00F956A7"/>
    <w:rsid w:val="00FA0F62"/>
    <w:rsid w:val="00FB1A4C"/>
    <w:rsid w:val="00FB436E"/>
    <w:rsid w:val="00FC28F9"/>
    <w:rsid w:val="00FC45BB"/>
    <w:rsid w:val="00FD05D1"/>
    <w:rsid w:val="00FE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80ED9C"/>
  <w15:docId w15:val="{3803008B-FFB6-4807-B170-829BC42E4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Mangal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textAlignment w:val="baseline"/>
    </w:pPr>
    <w:rPr>
      <w:kern w:val="2"/>
      <w:sz w:val="24"/>
      <w:szCs w:val="24"/>
      <w:lang w:val="en-US" w:eastAsia="zh-CN" w:bidi="hi-IN"/>
    </w:rPr>
  </w:style>
  <w:style w:type="paragraph" w:styleId="Heading3">
    <w:name w:val="heading 3"/>
    <w:basedOn w:val="Normal"/>
    <w:next w:val="Normal"/>
    <w:link w:val="Heading3Char"/>
    <w:unhideWhenUsed/>
    <w:qFormat/>
    <w:rsid w:val="001B6D55"/>
    <w:pPr>
      <w:keepNext/>
      <w:suppressAutoHyphens w:val="0"/>
      <w:overflowPunct w:val="0"/>
      <w:autoSpaceDE w:val="0"/>
      <w:autoSpaceDN w:val="0"/>
      <w:adjustRightInd w:val="0"/>
      <w:spacing w:before="240" w:after="60"/>
      <w:outlineLvl w:val="2"/>
    </w:pPr>
    <w:rPr>
      <w:rFonts w:ascii="Cambria" w:eastAsia="Times New Roman" w:hAnsi="Cambria" w:cs="Times New Roman"/>
      <w:b/>
      <w:bCs/>
      <w:noProof/>
      <w:kern w:val="0"/>
      <w:sz w:val="26"/>
      <w:szCs w:val="26"/>
      <w:lang w:eastAsia="x-none" w:bidi="ar-SA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B6D55"/>
    <w:pPr>
      <w:suppressAutoHyphens w:val="0"/>
      <w:overflowPunct w:val="0"/>
      <w:autoSpaceDE w:val="0"/>
      <w:autoSpaceDN w:val="0"/>
      <w:adjustRightInd w:val="0"/>
      <w:spacing w:before="240" w:after="60"/>
      <w:outlineLvl w:val="4"/>
    </w:pPr>
    <w:rPr>
      <w:rFonts w:ascii="Calibri" w:eastAsia="Times New Roman" w:hAnsi="Calibri" w:cs="Times New Roman"/>
      <w:b/>
      <w:bCs/>
      <w:i/>
      <w:iCs/>
      <w:noProof/>
      <w:kern w:val="0"/>
      <w:sz w:val="26"/>
      <w:szCs w:val="26"/>
      <w:lang w:eastAsia="x-none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Standard"/>
    <w:next w:val="BodyText"/>
    <w:qFormat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Standard">
    <w:name w:val="Standard"/>
    <w:qFormat/>
    <w:rPr>
      <w:kern w:val="2"/>
      <w:sz w:val="24"/>
      <w:szCs w:val="24"/>
      <w:lang w:val="en-US" w:eastAsia="zh-CN" w:bidi="hi-IN"/>
    </w:rPr>
  </w:style>
  <w:style w:type="paragraph" w:customStyle="1" w:styleId="Textbody">
    <w:name w:val="Text body"/>
    <w:basedOn w:val="Standard"/>
    <w:qFormat/>
    <w:pPr>
      <w:spacing w:after="120"/>
    </w:pPr>
  </w:style>
  <w:style w:type="paragraph" w:customStyle="1" w:styleId="TableContents">
    <w:name w:val="Table Contents"/>
    <w:basedOn w:val="Standard"/>
    <w:qFormat/>
    <w:pPr>
      <w:suppressLineNumbers/>
    </w:pPr>
  </w:style>
  <w:style w:type="table" w:customStyle="1" w:styleId="TableGridLight1">
    <w:name w:val="Table Grid Light1"/>
    <w:basedOn w:val="TableNormal"/>
    <w:uiPriority w:val="40"/>
    <w:rsid w:val="00537D1A"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/>
      </w:pBdr>
      <w:spacing w:after="300"/>
      <w:contextualSpacing/>
    </w:pPr>
    <w:rPr>
      <w:rFonts w:ascii="Cambria" w:eastAsia="Cambria" w:hAnsi="Cambria" w:cs="Cambria"/>
      <w:color w:val="17365D"/>
      <w:spacing w:val="5"/>
      <w:kern w:val="28"/>
      <w:sz w:val="52"/>
      <w:szCs w:val="52"/>
    </w:rPr>
  </w:style>
  <w:style w:type="character" w:customStyle="1" w:styleId="TitleCarPHPDOCX">
    <w:name w:val="Title Car PHPDOCX"/>
    <w:link w:val="TitlePHPDOCX"/>
    <w:uiPriority w:val="10"/>
    <w:rsid w:val="00DF064E"/>
    <w:rPr>
      <w:rFonts w:ascii="Cambria" w:eastAsia="Cambria" w:hAnsi="Cambria" w:cs="Cambria"/>
      <w:color w:val="17365D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="Cambria" w:eastAsia="Cambria" w:hAnsi="Cambria" w:cs="Cambria"/>
      <w:i/>
      <w:iCs/>
      <w:color w:val="4F81BD"/>
      <w:spacing w:val="15"/>
    </w:rPr>
  </w:style>
  <w:style w:type="character" w:customStyle="1" w:styleId="SubtitleCarPHPDOCX">
    <w:name w:val="Subtitle Car PHPDOCX"/>
    <w:link w:val="SubtitlePHPDOCX"/>
    <w:uiPriority w:val="11"/>
    <w:rsid w:val="00DF064E"/>
    <w:rPr>
      <w:rFonts w:ascii="Cambria" w:eastAsia="Cambria" w:hAnsi="Cambria" w:cs="Cambria"/>
      <w:i/>
      <w:iCs/>
      <w:color w:val="4F81BD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rPr>
      <w:kern w:val="2"/>
      <w:sz w:val="24"/>
      <w:szCs w:val="24"/>
      <w:lang w:val="en-US" w:eastAsia="zh-CN" w:bidi="hi-I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rPr>
      <w:kern w:val="2"/>
      <w:sz w:val="24"/>
      <w:szCs w:val="24"/>
      <w:lang w:val="en-US" w:eastAsia="zh-C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rPr>
      <w:sz w:val="20"/>
      <w:szCs w:val="20"/>
    </w:rPr>
  </w:style>
  <w:style w:type="character" w:customStyle="1" w:styleId="CommentTextCharPHPDOCX">
    <w:name w:val="Comment Text Char 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rPr>
      <w:sz w:val="20"/>
      <w:szCs w:val="20"/>
    </w:rPr>
  </w:style>
  <w:style w:type="character" w:customStyle="1" w:styleId="footnoteTextCarPHPDOCX">
    <w:name w:val="footnote Text Car 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rPr>
      <w:sz w:val="20"/>
      <w:szCs w:val="20"/>
    </w:rPr>
  </w:style>
  <w:style w:type="character" w:customStyle="1" w:styleId="endnoteTextCarPHPDOCX">
    <w:name w:val="endnote Text Car 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uiPriority w:val="99"/>
    <w:semiHidden/>
    <w:unhideWhenUsed/>
    <w:rsid w:val="006E0FDA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18567D"/>
    <w:pPr>
      <w:tabs>
        <w:tab w:val="center" w:pos="4513"/>
        <w:tab w:val="right" w:pos="9026"/>
      </w:tabs>
      <w:suppressAutoHyphens w:val="0"/>
      <w:textAlignment w:val="auto"/>
    </w:pPr>
    <w:rPr>
      <w:rFonts w:ascii="Calibri" w:eastAsia="Calibri" w:hAnsi="Calibri" w:cs="Arial"/>
      <w:kern w:val="0"/>
      <w:sz w:val="22"/>
      <w:szCs w:val="22"/>
      <w:lang w:val="x-none" w:eastAsia="en-US" w:bidi="ar-SA"/>
    </w:rPr>
  </w:style>
  <w:style w:type="character" w:customStyle="1" w:styleId="HeaderChar">
    <w:name w:val="Header Char"/>
    <w:link w:val="Header"/>
    <w:uiPriority w:val="99"/>
    <w:rsid w:val="0018567D"/>
    <w:rPr>
      <w:rFonts w:ascii="Calibri" w:eastAsia="Calibri" w:hAnsi="Calibri" w:cs="Arial"/>
      <w:kern w:val="0"/>
      <w:sz w:val="22"/>
      <w:szCs w:val="22"/>
      <w:lang w:val="x-none" w:eastAsia="en-US" w:bidi="ar-SA"/>
    </w:rPr>
  </w:style>
  <w:style w:type="character" w:styleId="Hyperlink">
    <w:name w:val="Hyperlink"/>
    <w:uiPriority w:val="99"/>
    <w:unhideWhenUsed/>
    <w:rsid w:val="0018567D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7C52EE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link w:val="Footer"/>
    <w:uiPriority w:val="99"/>
    <w:rsid w:val="007C52EE"/>
    <w:rPr>
      <w:kern w:val="2"/>
      <w:sz w:val="24"/>
      <w:szCs w:val="21"/>
      <w:lang w:eastAsia="zh-CN" w:bidi="hi-IN"/>
    </w:rPr>
  </w:style>
  <w:style w:type="character" w:customStyle="1" w:styleId="Heading3Char">
    <w:name w:val="Heading 3 Char"/>
    <w:link w:val="Heading3"/>
    <w:rsid w:val="001B6D55"/>
    <w:rPr>
      <w:rFonts w:ascii="Cambria" w:eastAsia="Times New Roman" w:hAnsi="Cambria" w:cs="Times New Roman"/>
      <w:b/>
      <w:bCs/>
      <w:noProof/>
      <w:sz w:val="26"/>
      <w:szCs w:val="26"/>
      <w:lang w:eastAsia="x-none"/>
    </w:rPr>
  </w:style>
  <w:style w:type="character" w:customStyle="1" w:styleId="Heading5Char">
    <w:name w:val="Heading 5 Char"/>
    <w:link w:val="Heading5"/>
    <w:semiHidden/>
    <w:rsid w:val="001B6D55"/>
    <w:rPr>
      <w:rFonts w:ascii="Calibri" w:eastAsia="Times New Roman" w:hAnsi="Calibri" w:cs="Times New Roman"/>
      <w:b/>
      <w:bCs/>
      <w:i/>
      <w:iCs/>
      <w:noProof/>
      <w:sz w:val="26"/>
      <w:szCs w:val="26"/>
      <w:lang w:eastAsia="x-none"/>
    </w:rPr>
  </w:style>
  <w:style w:type="paragraph" w:styleId="ListParagraph">
    <w:name w:val="List Paragraph"/>
    <w:basedOn w:val="Normal"/>
    <w:uiPriority w:val="34"/>
    <w:qFormat/>
    <w:rsid w:val="001B6D55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kejari-buleleng.g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A718CD-AEDE-41DB-AB47-CC0B6B75A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Syal-What Corporation</Company>
  <LinksUpToDate>false</LinksUpToDate>
  <CharactersWithSpaces>2294</CharactersWithSpaces>
  <SharedDoc>false</SharedDoc>
  <HLinks>
    <vt:vector size="6" baseType="variant">
      <vt:variant>
        <vt:i4>4849689</vt:i4>
      </vt:variant>
      <vt:variant>
        <vt:i4>0</vt:i4>
      </vt:variant>
      <vt:variant>
        <vt:i4>0</vt:i4>
      </vt:variant>
      <vt:variant>
        <vt:i4>5</vt:i4>
      </vt:variant>
      <vt:variant>
        <vt:lpwstr>http://www.kejari-buleleng.go.id/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>Generated by PHPDocX trial version</dc:description>
  <cp:lastModifiedBy>Bayu Parwata</cp:lastModifiedBy>
  <cp:revision>12</cp:revision>
  <cp:lastPrinted>2025-08-25T01:55:00Z</cp:lastPrinted>
  <dcterms:created xsi:type="dcterms:W3CDTF">2025-09-13T09:27:00Z</dcterms:created>
  <dcterms:modified xsi:type="dcterms:W3CDTF">2025-09-13T10:07:00Z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