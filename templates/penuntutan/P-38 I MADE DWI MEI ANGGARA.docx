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6F072F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6F072F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6F072F" w:rsidRDefault="001B6D55" w:rsidP="001B6D55">
      <w:pPr>
        <w:rPr>
          <w:rFonts w:ascii="Arial" w:hAnsi="Arial" w:cs="Arial"/>
          <w:sz w:val="22"/>
          <w:szCs w:val="22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6F072F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2D2C50D5" w:rsidR="001B6D55" w:rsidRPr="006F072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</w:rPr>
              <w:t xml:space="preserve">Nomor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</w:r>
            <w:r w:rsidR="003222C3" w:rsidRPr="006F072F">
              <w:rPr>
                <w:rFonts w:ascii="Arial" w:hAnsi="Arial" w:cs="Arial"/>
                <w:sz w:val="22"/>
                <w:szCs w:val="22"/>
              </w:rPr>
              <w:t>{nomorsurat}</w:t>
            </w:r>
          </w:p>
          <w:p w14:paraId="49AB17A4" w14:textId="77777777" w:rsidR="001B6D55" w:rsidRPr="006F072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</w:rPr>
            </w:pPr>
            <w:r w:rsidRPr="006F072F">
              <w:rPr>
                <w:rFonts w:ascii="Arial" w:hAnsi="Arial" w:cs="Arial"/>
                <w:sz w:val="22"/>
                <w:szCs w:val="22"/>
              </w:rPr>
              <w:t xml:space="preserve">Sifat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  <w:t xml:space="preserve">Biasa </w:t>
            </w:r>
          </w:p>
          <w:p w14:paraId="43B6D24F" w14:textId="77777777" w:rsidR="001B6D55" w:rsidRPr="006F072F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F072F">
              <w:rPr>
                <w:rFonts w:ascii="Arial" w:hAnsi="Arial" w:cs="Arial"/>
                <w:sz w:val="22"/>
                <w:szCs w:val="22"/>
              </w:rPr>
              <w:t xml:space="preserve">Lamp.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r w:rsidRPr="006F072F">
              <w:rPr>
                <w:rFonts w:ascii="Arial" w:hAnsi="Arial" w:cs="Arial"/>
                <w:sz w:val="22"/>
                <w:szCs w:val="22"/>
              </w:rPr>
              <w:tab/>
              <w:t xml:space="preserve">1 </w:t>
            </w:r>
            <w:r w:rsidR="00F956A7" w:rsidRPr="006F072F">
              <w:rPr>
                <w:rFonts w:ascii="Arial" w:hAnsi="Arial" w:cs="Arial"/>
                <w:sz w:val="22"/>
                <w:szCs w:val="22"/>
              </w:rPr>
              <w:t xml:space="preserve">(satu) </w:t>
            </w:r>
            <w:r w:rsidRPr="006F072F">
              <w:rPr>
                <w:rFonts w:ascii="Arial" w:hAnsi="Arial" w:cs="Arial"/>
                <w:sz w:val="22"/>
                <w:szCs w:val="22"/>
              </w:rPr>
              <w:t>L</w:t>
            </w:r>
            <w:r w:rsidRPr="006F072F">
              <w:rPr>
                <w:rFonts w:ascii="Arial" w:hAnsi="Arial" w:cs="Arial"/>
                <w:sz w:val="22"/>
                <w:szCs w:val="22"/>
                <w:lang w:val="en-ID"/>
              </w:rPr>
              <w:t>embar</w:t>
            </w:r>
          </w:p>
          <w:p w14:paraId="57AEF179" w14:textId="47E98FD2" w:rsidR="001B6D55" w:rsidRPr="006F072F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F072F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r w:rsidR="001B6D55" w:rsidRPr="006F072F">
              <w:rPr>
                <w:rFonts w:ascii="Arial" w:hAnsi="Arial" w:cs="Arial"/>
                <w:sz w:val="22"/>
                <w:szCs w:val="22"/>
              </w:rPr>
              <w:t xml:space="preserve">Perihal </w:t>
            </w:r>
            <w:r w:rsidR="001B6D55" w:rsidRPr="006F072F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  <w:bookmarkStart w:id="0" w:name="_Hlk108594338"/>
            <w:r w:rsidR="001B6D55" w:rsidRPr="006F072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1B6D55" w:rsidRPr="006F072F">
              <w:rPr>
                <w:rFonts w:ascii="Arial" w:hAnsi="Arial" w:cs="Arial"/>
                <w:sz w:val="22"/>
                <w:szCs w:val="22"/>
                <w:lang w:val="en-ID"/>
              </w:rPr>
              <w:t>Bantuan Pemanggilan Terdakwa</w:t>
            </w:r>
            <w:bookmarkEnd w:id="0"/>
          </w:p>
        </w:tc>
        <w:tc>
          <w:tcPr>
            <w:tcW w:w="4822" w:type="dxa"/>
          </w:tcPr>
          <w:p w14:paraId="6D728173" w14:textId="603812A0" w:rsidR="001B6D55" w:rsidRPr="006F072F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</w:rPr>
              <w:t xml:space="preserve">Singaraja, </w:t>
            </w:r>
            <w:r w:rsidR="00A97BF3" w:rsidRPr="006F072F">
              <w:rPr>
                <w:rFonts w:ascii="Arial" w:hAnsi="Arial" w:cs="Arial"/>
                <w:sz w:val="22"/>
                <w:szCs w:val="22"/>
              </w:rPr>
              <w:t>{tglsurat}</w:t>
            </w:r>
          </w:p>
        </w:tc>
      </w:tr>
    </w:tbl>
    <w:p w14:paraId="290007C3" w14:textId="77777777" w:rsidR="001B6D55" w:rsidRPr="006F072F" w:rsidRDefault="001B6D55" w:rsidP="001B6D55">
      <w:pPr>
        <w:rPr>
          <w:rFonts w:ascii="Arial" w:hAnsi="Arial" w:cs="Arial"/>
          <w:b/>
          <w:sz w:val="22"/>
          <w:szCs w:val="22"/>
        </w:rPr>
      </w:pPr>
      <w:r w:rsidRPr="006F072F">
        <w:rPr>
          <w:rFonts w:ascii="Arial" w:hAnsi="Arial" w:cs="Arial"/>
          <w:b/>
          <w:sz w:val="22"/>
          <w:szCs w:val="22"/>
        </w:rPr>
        <w:t xml:space="preserve">Yth.  Kepala </w:t>
      </w:r>
      <w:r w:rsidR="00A15FAE" w:rsidRPr="006F072F">
        <w:rPr>
          <w:rFonts w:ascii="Arial" w:hAnsi="Arial" w:cs="Arial"/>
          <w:b/>
          <w:sz w:val="22"/>
          <w:szCs w:val="22"/>
        </w:rPr>
        <w:t>Lembaga Pemasyarakatan Kelas II</w:t>
      </w:r>
      <w:r w:rsidR="00683E85" w:rsidRPr="006F072F">
        <w:rPr>
          <w:rFonts w:ascii="Arial" w:hAnsi="Arial" w:cs="Arial"/>
          <w:b/>
          <w:sz w:val="22"/>
          <w:szCs w:val="22"/>
        </w:rPr>
        <w:t xml:space="preserve"> B</w:t>
      </w:r>
      <w:r w:rsidR="005022C5" w:rsidRPr="006F072F">
        <w:rPr>
          <w:rFonts w:ascii="Arial" w:hAnsi="Arial" w:cs="Arial"/>
          <w:b/>
          <w:sz w:val="22"/>
          <w:szCs w:val="22"/>
        </w:rPr>
        <w:t xml:space="preserve"> </w:t>
      </w:r>
      <w:r w:rsidR="00683E85" w:rsidRPr="006F072F">
        <w:rPr>
          <w:rFonts w:ascii="Arial" w:hAnsi="Arial" w:cs="Arial"/>
          <w:b/>
          <w:sz w:val="22"/>
          <w:szCs w:val="22"/>
        </w:rPr>
        <w:t>Singaraja</w:t>
      </w:r>
    </w:p>
    <w:p w14:paraId="013693B8" w14:textId="77777777" w:rsidR="001B6D55" w:rsidRPr="006F072F" w:rsidRDefault="001B6D55" w:rsidP="001B6D55">
      <w:pPr>
        <w:rPr>
          <w:rFonts w:ascii="Arial" w:hAnsi="Arial" w:cs="Arial"/>
          <w:b/>
          <w:sz w:val="22"/>
          <w:szCs w:val="22"/>
        </w:rPr>
      </w:pPr>
      <w:r w:rsidRPr="006F072F">
        <w:rPr>
          <w:rFonts w:ascii="Arial" w:hAnsi="Arial" w:cs="Arial"/>
          <w:b/>
          <w:sz w:val="22"/>
          <w:szCs w:val="22"/>
          <w:lang w:val="en-ID"/>
        </w:rPr>
        <w:t xml:space="preserve">          di</w:t>
      </w:r>
      <w:r w:rsidRPr="006F072F">
        <w:rPr>
          <w:rFonts w:ascii="Arial" w:hAnsi="Arial" w:cs="Arial"/>
          <w:b/>
          <w:sz w:val="22"/>
          <w:szCs w:val="22"/>
        </w:rPr>
        <w:t xml:space="preserve"> -</w:t>
      </w:r>
    </w:p>
    <w:p w14:paraId="25CD9F16" w14:textId="77777777" w:rsidR="001B6D55" w:rsidRPr="006F072F" w:rsidRDefault="001B6D55" w:rsidP="001B6D55">
      <w:pPr>
        <w:spacing w:line="276" w:lineRule="auto"/>
        <w:ind w:firstLine="425"/>
        <w:rPr>
          <w:rFonts w:ascii="Arial" w:hAnsi="Arial" w:cs="Arial"/>
          <w:bCs/>
          <w:sz w:val="22"/>
          <w:szCs w:val="22"/>
          <w:u w:val="single"/>
        </w:rPr>
      </w:pPr>
      <w:r w:rsidRPr="006F072F">
        <w:rPr>
          <w:rFonts w:ascii="Arial" w:hAnsi="Arial" w:cs="Arial"/>
          <w:b/>
          <w:sz w:val="22"/>
          <w:szCs w:val="22"/>
        </w:rPr>
        <w:t xml:space="preserve">        </w:t>
      </w:r>
      <w:r w:rsidR="00AF1ED3" w:rsidRPr="006F072F">
        <w:rPr>
          <w:rFonts w:ascii="Arial" w:hAnsi="Arial" w:cs="Arial"/>
          <w:b/>
          <w:sz w:val="22"/>
          <w:szCs w:val="22"/>
        </w:rPr>
        <w:t xml:space="preserve"> </w:t>
      </w:r>
      <w:r w:rsidR="00683E85" w:rsidRPr="006F072F">
        <w:rPr>
          <w:rFonts w:ascii="Arial" w:hAnsi="Arial" w:cs="Arial"/>
          <w:b/>
          <w:sz w:val="22"/>
          <w:szCs w:val="22"/>
          <w:u w:val="single"/>
        </w:rPr>
        <w:t>Singaraja</w:t>
      </w:r>
      <w:r w:rsidR="00DB28B8" w:rsidRPr="006F072F">
        <w:rPr>
          <w:rFonts w:ascii="Arial" w:hAnsi="Arial" w:cs="Arial"/>
          <w:b/>
          <w:sz w:val="22"/>
          <w:szCs w:val="22"/>
          <w:u w:val="single"/>
        </w:rPr>
        <w:t>.</w:t>
      </w:r>
    </w:p>
    <w:p w14:paraId="5C5CCD08" w14:textId="77777777" w:rsidR="001B6D55" w:rsidRPr="006F072F" w:rsidRDefault="001B6D55" w:rsidP="001B6D55">
      <w:pPr>
        <w:spacing w:line="276" w:lineRule="auto"/>
        <w:ind w:firstLine="425"/>
        <w:rPr>
          <w:rFonts w:ascii="Arial" w:hAnsi="Arial" w:cs="Arial"/>
          <w:sz w:val="16"/>
          <w:szCs w:val="16"/>
        </w:rPr>
      </w:pPr>
    </w:p>
    <w:p w14:paraId="6F32A088" w14:textId="77777777" w:rsidR="001B6D55" w:rsidRPr="006F072F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6F072F">
        <w:rPr>
          <w:rFonts w:ascii="Arial" w:hAnsi="Arial" w:cs="Arial"/>
          <w:sz w:val="22"/>
          <w:szCs w:val="22"/>
        </w:rPr>
        <w:t xml:space="preserve">Untuk keperluan persidangan sehubungan dengan perkara atas nama terdakwa: </w:t>
      </w:r>
      <w:r w:rsidR="0069752E" w:rsidRPr="006F072F">
        <w:rPr>
          <w:rFonts w:ascii="Arial" w:hAnsi="Arial" w:cs="Arial"/>
          <w:b/>
          <w:sz w:val="22"/>
          <w:szCs w:val="22"/>
        </w:rPr>
        <w:t>I MADE DWI MEI ANGGARA</w:t>
      </w:r>
      <w:r w:rsidRPr="006F072F">
        <w:rPr>
          <w:rFonts w:ascii="Arial" w:hAnsi="Arial" w:cs="Arial"/>
          <w:sz w:val="22"/>
          <w:szCs w:val="22"/>
        </w:rPr>
        <w:t>, dengan ini diminta bantuannya agar orang yang namanya tersebut di bawah ini disampaikan surat panggilan sebagaimana terlampir. Setelah ditandatangani oleh yang bersangkutan agar tanda terimanya dikembalikan kepada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5670"/>
      </w:tblGrid>
      <w:tr w:rsidR="001B6D55" w:rsidRPr="006F072F" w14:paraId="1A0AC138" w14:textId="77777777" w:rsidTr="00517C19">
        <w:tc>
          <w:tcPr>
            <w:tcW w:w="567" w:type="dxa"/>
            <w:vAlign w:val="center"/>
          </w:tcPr>
          <w:p w14:paraId="044563DE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3D4F0582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bCs/>
                <w:sz w:val="22"/>
                <w:szCs w:val="22"/>
                <w:lang w:val="id-ID"/>
              </w:rPr>
              <w:t>NAMA LENGKAP</w:t>
            </w:r>
          </w:p>
          <w:p w14:paraId="1B931715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vAlign w:val="center"/>
          </w:tcPr>
          <w:p w14:paraId="74E945B6" w14:textId="77777777" w:rsidR="001B6D55" w:rsidRPr="006F072F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6F072F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 xml:space="preserve">ALAMAT </w:t>
            </w:r>
          </w:p>
        </w:tc>
        <w:tc>
          <w:tcPr>
            <w:tcW w:w="5670" w:type="dxa"/>
            <w:vAlign w:val="center"/>
          </w:tcPr>
          <w:p w14:paraId="34244317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14:paraId="6E2E9974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6F072F">
              <w:rPr>
                <w:rFonts w:ascii="Arial" w:hAnsi="Arial" w:cs="Arial"/>
                <w:bCs/>
                <w:sz w:val="22"/>
                <w:szCs w:val="22"/>
                <w:lang w:val="id-ID"/>
              </w:rPr>
              <w:t>KET</w:t>
            </w:r>
            <w:r w:rsidRPr="006F072F">
              <w:rPr>
                <w:rFonts w:ascii="Arial" w:hAnsi="Arial" w:cs="Arial"/>
                <w:bCs/>
                <w:sz w:val="22"/>
                <w:szCs w:val="22"/>
                <w:lang w:val="en-ID"/>
              </w:rPr>
              <w:t>ERANGAN</w:t>
            </w:r>
          </w:p>
          <w:p w14:paraId="0CC1D7A7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ID"/>
              </w:rPr>
            </w:pPr>
            <w:r w:rsidRPr="006F072F">
              <w:rPr>
                <w:rFonts w:ascii="Arial" w:hAnsi="Arial" w:cs="Arial"/>
                <w:bCs/>
                <w:sz w:val="22"/>
                <w:szCs w:val="22"/>
                <w:lang w:val="en-ID"/>
              </w:rPr>
              <w:t>/ PASAL YANG DILANGGAR</w:t>
            </w:r>
          </w:p>
          <w:p w14:paraId="037AD359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1B6D55" w:rsidRPr="006F072F" w14:paraId="7E49C518" w14:textId="77777777" w:rsidTr="00517C19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36A040C" w14:textId="77777777" w:rsidR="001B6D55" w:rsidRPr="006F072F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</w:pPr>
            <w:r w:rsidRPr="006F072F">
              <w:rPr>
                <w:rFonts w:ascii="Arial" w:hAnsi="Arial" w:cs="Arial"/>
                <w:b w:val="0"/>
                <w:bCs w:val="0"/>
                <w:i w:val="0"/>
                <w:sz w:val="22"/>
                <w:szCs w:val="22"/>
                <w:lang w:val="id-ID" w:eastAsia="en-US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52A2E94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1B6D55" w:rsidRPr="006F072F" w14:paraId="77D6A4A3" w14:textId="77777777" w:rsidTr="00517C19">
        <w:trPr>
          <w:trHeight w:val="564"/>
        </w:trPr>
        <w:tc>
          <w:tcPr>
            <w:tcW w:w="567" w:type="dxa"/>
          </w:tcPr>
          <w:p w14:paraId="6F1B280C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072F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14:paraId="7FDC37C9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551BB9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2154BDE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60C5E4F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8AF4AA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4D8C9D2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BC32947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9132DCE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D12DB3" w14:textId="77777777" w:rsidR="001B6D55" w:rsidRPr="006F072F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0" w:type="dxa"/>
          </w:tcPr>
          <w:p w14:paraId="26D2FB27" w14:textId="77777777" w:rsidR="001B6D55" w:rsidRPr="006F072F" w:rsidRDefault="0069752E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US" w:bidi="ar-SA"/>
              </w:rPr>
            </w:pPr>
            <w:r w:rsidRPr="006F072F">
              <w:rPr>
                <w:rFonts w:ascii="Arial" w:hAnsi="Arial" w:cs="Arial"/>
                <w:b/>
                <w:sz w:val="22"/>
                <w:szCs w:val="22"/>
              </w:rPr>
              <w:t>I MADE DWI MEI ANGGARA</w:t>
            </w:r>
          </w:p>
          <w:p w14:paraId="06F9D9D1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  <w:p w14:paraId="3A25E7D0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  <w:p w14:paraId="5B3AFBF0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 w:eastAsia="en-US" w:bidi="ar-SA"/>
              </w:rPr>
            </w:pPr>
          </w:p>
        </w:tc>
        <w:tc>
          <w:tcPr>
            <w:tcW w:w="1984" w:type="dxa"/>
          </w:tcPr>
          <w:p w14:paraId="00E01D2E" w14:textId="77777777" w:rsidR="001B6D55" w:rsidRPr="006F072F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F072F">
              <w:rPr>
                <w:rFonts w:ascii="Arial" w:hAnsi="Arial" w:cs="Arial"/>
                <w:sz w:val="22"/>
                <w:szCs w:val="22"/>
                <w:lang w:val="en-ID"/>
              </w:rPr>
              <w:t>Lembaga Pemasyarakatan Kelas II-</w:t>
            </w:r>
            <w:r w:rsidR="00D323E5" w:rsidRPr="006F072F">
              <w:rPr>
                <w:rFonts w:ascii="Arial" w:hAnsi="Arial" w:cs="Arial"/>
                <w:sz w:val="22"/>
                <w:szCs w:val="22"/>
                <w:lang w:val="en-ID"/>
              </w:rPr>
              <w:t>B Singaraja</w:t>
            </w:r>
          </w:p>
          <w:p w14:paraId="30CC0BE9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EF1A4D7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4D9E1E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7B7A41A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B1F4846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A245C34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FF20842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333D639" w14:textId="77777777" w:rsidR="001B6D55" w:rsidRPr="006F072F" w:rsidRDefault="001B6D55" w:rsidP="00CB384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670" w:type="dxa"/>
          </w:tcPr>
          <w:p w14:paraId="76AE0120" w14:textId="05AB6501" w:rsidR="00666EBC" w:rsidRPr="006F072F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</w:rPr>
            </w:pPr>
            <w:r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Sidang dilaksanakan pada hari </w:t>
            </w:r>
            <w:r w:rsidR="00374DE1"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{harisidang}</w:t>
            </w:r>
            <w:r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, Tanggal </w:t>
            </w:r>
            <w:r w:rsidR="00374DE1"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{tglsidang}</w:t>
            </w:r>
            <w:r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di Pengadilan Tipikor pada Pengadilan Negeri Denpasar pukul </w:t>
            </w:r>
            <w:r w:rsidR="00374DE1"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{jamsidang}</w:t>
            </w:r>
            <w:r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 Wita (menyesu</w:t>
            </w:r>
            <w:r w:rsidR="004B1B1B"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ai</w:t>
            </w:r>
            <w:r w:rsidRPr="006F072F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 xml:space="preserve">kan) </w:t>
            </w:r>
          </w:p>
          <w:p w14:paraId="0C6E2037" w14:textId="77777777" w:rsidR="001B6D55" w:rsidRPr="006F072F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6F072F">
              <w:rPr>
                <w:rFonts w:ascii="Arial" w:hAnsi="Arial" w:cs="Arial"/>
                <w:iCs/>
                <w:color w:val="000000"/>
                <w:sz w:val="22"/>
                <w:szCs w:val="22"/>
              </w:rPr>
              <w:t>M</w:t>
            </w:r>
            <w:r w:rsidR="00CB384E" w:rsidRPr="006F072F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elangar Pasal </w:t>
            </w:r>
            <w:r w:rsidR="0069752E" w:rsidRPr="006F072F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Pasal 2 ayat (1) Jo. Pasal 18 Undang-Undang Republik Indonesia Nomor 31 Tahun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 yang telah diubah dengan Undang-Undang Republik Indonesia Nomor 20 Tahun 2001 tentang Perubahan Atas Undang-Undang  Nomor 31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</w:t>
            </w:r>
            <w:r w:rsidR="0069752E" w:rsidRPr="006F072F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6F072F">
              <w:rPr>
                <w:rFonts w:ascii="Arial" w:hAnsi="Arial" w:cs="Arial"/>
                <w:bCs/>
                <w:iCs/>
                <w:sz w:val="22"/>
                <w:szCs w:val="22"/>
              </w:rPr>
              <w:t>Jo. Pasal 55 ayat (1) Ke-1 Jo. Pasal 64 ayat (1) KUHP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6F072F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Pasal 3 Jo. Pasal 18 Undang-Undang Republik Indonesia Nomor 31 Tahun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 yang telah diubah dengan Undang-Undang Republik Indonesia Nomor 20 Tahun 2001 tentang Perubahan Atas Undang-Undang  Nomor 31 Tahun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</w:t>
            </w:r>
            <w:r w:rsidR="0069752E" w:rsidRPr="006F072F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6F072F">
              <w:rPr>
                <w:rFonts w:ascii="Arial" w:hAnsi="Arial" w:cs="Arial"/>
                <w:bCs/>
                <w:iCs/>
                <w:sz w:val="22"/>
                <w:szCs w:val="22"/>
              </w:rPr>
              <w:t>Jo. Pasal 55 ayat (1) ke-1 Jo. Pasal 64 ayat (1) KUHP</w:t>
            </w:r>
            <w:r w:rsidR="0069752E" w:rsidRPr="006F072F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4D909797" w:rsidR="00E65A46" w:rsidRPr="006F072F" w:rsidRDefault="00E65A46" w:rsidP="00CB384E">
      <w:pPr>
        <w:pStyle w:val="Header"/>
        <w:rPr>
          <w:rFonts w:ascii="Arial" w:hAnsi="Arial"/>
          <w:b/>
          <w:bCs/>
        </w:rPr>
      </w:pPr>
    </w:p>
    <w:p w14:paraId="6C6506E5" w14:textId="3F145997" w:rsidR="001B6D55" w:rsidRPr="006F072F" w:rsidRDefault="001C1337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r w:rsidRPr="006F072F">
        <w:rPr>
          <w:rFonts w:ascii="Arial" w:hAnsi="Arial"/>
          <w:b/>
          <w:bCs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51CF9B42" wp14:editId="4928A367">
            <wp:simplePos x="0" y="0"/>
            <wp:positionH relativeFrom="column">
              <wp:posOffset>3829050</wp:posOffset>
            </wp:positionH>
            <wp:positionV relativeFrom="paragraph">
              <wp:posOffset>48895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F072F">
        <w:rPr>
          <w:rFonts w:ascii="Arial" w:hAnsi="Arial" w:cs="Arial"/>
          <w:b/>
          <w:bCs/>
          <w:sz w:val="22"/>
          <w:szCs w:val="22"/>
        </w:rPr>
        <w:t>Kepala Kejaksaan Negeri Buleleng,</w:t>
      </w:r>
    </w:p>
    <w:p w14:paraId="7AC66E88" w14:textId="77777777" w:rsidR="00343D66" w:rsidRPr="006F072F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  <w:r w:rsidRPr="006F072F">
        <w:rPr>
          <w:rFonts w:ascii="Arial" w:hAnsi="Arial" w:cs="Arial"/>
          <w:b/>
          <w:bCs/>
          <w:sz w:val="22"/>
          <w:szCs w:val="22"/>
        </w:rPr>
        <w:t>Selaku Penuntut Umum</w:t>
      </w:r>
    </w:p>
    <w:p w14:paraId="298B6001" w14:textId="77777777" w:rsidR="00B7033E" w:rsidRPr="006F072F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</w:rPr>
      </w:pPr>
    </w:p>
    <w:p w14:paraId="62EEBEEF" w14:textId="77777777" w:rsidR="001B6D55" w:rsidRPr="006F072F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14:paraId="7C1FB5FB" w14:textId="77777777" w:rsidR="00755849" w:rsidRPr="006F072F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bookmarkStart w:id="1" w:name="_Hlk98924180"/>
    </w:p>
    <w:p w14:paraId="262498E0" w14:textId="77777777" w:rsidR="001C1337" w:rsidRPr="006F072F" w:rsidRDefault="001C1337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</w:p>
    <w:bookmarkEnd w:id="1"/>
    <w:p w14:paraId="6795523F" w14:textId="77777777" w:rsidR="00787498" w:rsidRPr="006F072F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6F072F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6F072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EDI IRSAN KURNIAWAN, S.H., M.Hum.</w:t>
      </w:r>
    </w:p>
    <w:p w14:paraId="668122A9" w14:textId="77777777" w:rsidR="00CB384E" w:rsidRPr="006F072F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 w:rsidRPr="006F072F">
        <w:rPr>
          <w:rFonts w:ascii="Arial" w:hAnsi="Arial" w:cs="Arial"/>
          <w:b/>
          <w:bCs/>
          <w:color w:val="000000"/>
          <w:sz w:val="22"/>
          <w:szCs w:val="22"/>
        </w:rPr>
        <w:t xml:space="preserve">    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r w:rsidRPr="006B41F5">
        <w:rPr>
          <w:rFonts w:ascii="Arial" w:hAnsi="Arial" w:cs="Arial"/>
          <w:sz w:val="20"/>
          <w:szCs w:val="20"/>
          <w:u w:val="single"/>
        </w:rPr>
        <w:t>Tembusan</w:t>
      </w:r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Kepala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Wakil Kepala Kejaksaan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Asisten Tindak Pidana Khusus Kejaksaan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Asisten Pengawasan Kejaksaan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Arsip</w:t>
      </w:r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5109FC">
      <w:footerReference w:type="default" r:id="rId11"/>
      <w:pgSz w:w="12240" w:h="18720" w:code="14"/>
      <w:pgMar w:top="737" w:right="1134" w:bottom="142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CA1EF" w14:textId="77777777" w:rsidR="00236A46" w:rsidRDefault="00236A46">
      <w:r>
        <w:separator/>
      </w:r>
    </w:p>
  </w:endnote>
  <w:endnote w:type="continuationSeparator" w:id="0">
    <w:p w14:paraId="045BD5D8" w14:textId="77777777" w:rsidR="00236A46" w:rsidRDefault="0023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F3F48" w14:textId="77777777" w:rsidR="00236A46" w:rsidRDefault="00236A46">
      <w:r>
        <w:separator/>
      </w:r>
    </w:p>
  </w:footnote>
  <w:footnote w:type="continuationSeparator" w:id="0">
    <w:p w14:paraId="5C67AF11" w14:textId="77777777" w:rsidR="00236A46" w:rsidRDefault="00236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A08F0"/>
    <w:rsid w:val="000E04D9"/>
    <w:rsid w:val="000E28D3"/>
    <w:rsid w:val="000E5F2B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B7BCE"/>
    <w:rsid w:val="001C1337"/>
    <w:rsid w:val="001C6437"/>
    <w:rsid w:val="001C7769"/>
    <w:rsid w:val="001D2515"/>
    <w:rsid w:val="001D39A7"/>
    <w:rsid w:val="001E5C89"/>
    <w:rsid w:val="0022198D"/>
    <w:rsid w:val="0023294F"/>
    <w:rsid w:val="0023678F"/>
    <w:rsid w:val="00236A46"/>
    <w:rsid w:val="002473EB"/>
    <w:rsid w:val="002610B4"/>
    <w:rsid w:val="00261C85"/>
    <w:rsid w:val="002650EC"/>
    <w:rsid w:val="00266E63"/>
    <w:rsid w:val="00270027"/>
    <w:rsid w:val="00270DD2"/>
    <w:rsid w:val="00271492"/>
    <w:rsid w:val="00286F7E"/>
    <w:rsid w:val="00292919"/>
    <w:rsid w:val="002956F5"/>
    <w:rsid w:val="002A5A7F"/>
    <w:rsid w:val="002B0D78"/>
    <w:rsid w:val="002B2639"/>
    <w:rsid w:val="002B3316"/>
    <w:rsid w:val="002D11B5"/>
    <w:rsid w:val="002D1F7F"/>
    <w:rsid w:val="002D36C4"/>
    <w:rsid w:val="002E47C5"/>
    <w:rsid w:val="002E6794"/>
    <w:rsid w:val="003222C3"/>
    <w:rsid w:val="00335C62"/>
    <w:rsid w:val="0034101C"/>
    <w:rsid w:val="00343D66"/>
    <w:rsid w:val="00344D9A"/>
    <w:rsid w:val="00345486"/>
    <w:rsid w:val="00363AE0"/>
    <w:rsid w:val="00374DE1"/>
    <w:rsid w:val="0038782C"/>
    <w:rsid w:val="003C0551"/>
    <w:rsid w:val="003C3472"/>
    <w:rsid w:val="003D21A8"/>
    <w:rsid w:val="003D4B45"/>
    <w:rsid w:val="003E4421"/>
    <w:rsid w:val="004076F7"/>
    <w:rsid w:val="0041222E"/>
    <w:rsid w:val="00435CDB"/>
    <w:rsid w:val="0044720C"/>
    <w:rsid w:val="004524DB"/>
    <w:rsid w:val="00457800"/>
    <w:rsid w:val="004637D0"/>
    <w:rsid w:val="00481B8B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09FC"/>
    <w:rsid w:val="0051619D"/>
    <w:rsid w:val="00517C19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3F6E"/>
    <w:rsid w:val="005C6D94"/>
    <w:rsid w:val="005D6FAC"/>
    <w:rsid w:val="005F42DA"/>
    <w:rsid w:val="00601D10"/>
    <w:rsid w:val="00602891"/>
    <w:rsid w:val="00607B91"/>
    <w:rsid w:val="00616489"/>
    <w:rsid w:val="006347E5"/>
    <w:rsid w:val="00643803"/>
    <w:rsid w:val="00645991"/>
    <w:rsid w:val="006468BE"/>
    <w:rsid w:val="00657701"/>
    <w:rsid w:val="00666EBC"/>
    <w:rsid w:val="00671534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E5DDA"/>
    <w:rsid w:val="006F072F"/>
    <w:rsid w:val="006F5C30"/>
    <w:rsid w:val="006F6176"/>
    <w:rsid w:val="00716366"/>
    <w:rsid w:val="00716E32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B7B13"/>
    <w:rsid w:val="007C52EE"/>
    <w:rsid w:val="007D5749"/>
    <w:rsid w:val="008051D1"/>
    <w:rsid w:val="008436E2"/>
    <w:rsid w:val="00843C4B"/>
    <w:rsid w:val="00845A48"/>
    <w:rsid w:val="00846FF3"/>
    <w:rsid w:val="00851567"/>
    <w:rsid w:val="00854919"/>
    <w:rsid w:val="00865720"/>
    <w:rsid w:val="00875634"/>
    <w:rsid w:val="00890944"/>
    <w:rsid w:val="008949BE"/>
    <w:rsid w:val="008952E0"/>
    <w:rsid w:val="00897A6C"/>
    <w:rsid w:val="008A4CE9"/>
    <w:rsid w:val="008A5E3D"/>
    <w:rsid w:val="008A783F"/>
    <w:rsid w:val="008C4677"/>
    <w:rsid w:val="008C5CC0"/>
    <w:rsid w:val="008D4A37"/>
    <w:rsid w:val="00921F82"/>
    <w:rsid w:val="0093042A"/>
    <w:rsid w:val="00945D95"/>
    <w:rsid w:val="0096264D"/>
    <w:rsid w:val="00991218"/>
    <w:rsid w:val="009A0910"/>
    <w:rsid w:val="009A7725"/>
    <w:rsid w:val="009B43B9"/>
    <w:rsid w:val="009B7122"/>
    <w:rsid w:val="009E022C"/>
    <w:rsid w:val="009E1CA6"/>
    <w:rsid w:val="009E4030"/>
    <w:rsid w:val="009E7075"/>
    <w:rsid w:val="00A15FAE"/>
    <w:rsid w:val="00A16638"/>
    <w:rsid w:val="00A51930"/>
    <w:rsid w:val="00A55576"/>
    <w:rsid w:val="00A578BB"/>
    <w:rsid w:val="00A74688"/>
    <w:rsid w:val="00A97114"/>
    <w:rsid w:val="00A97BF3"/>
    <w:rsid w:val="00AA463F"/>
    <w:rsid w:val="00AA49A8"/>
    <w:rsid w:val="00AD3CAA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5791C"/>
    <w:rsid w:val="00C6573F"/>
    <w:rsid w:val="00C65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143E"/>
    <w:rsid w:val="00E31991"/>
    <w:rsid w:val="00E33B35"/>
    <w:rsid w:val="00E36C9C"/>
    <w:rsid w:val="00E41D3C"/>
    <w:rsid w:val="00E534D4"/>
    <w:rsid w:val="00E5761A"/>
    <w:rsid w:val="00E65A46"/>
    <w:rsid w:val="00E84660"/>
    <w:rsid w:val="00E858FB"/>
    <w:rsid w:val="00E877F5"/>
    <w:rsid w:val="00ED36DB"/>
    <w:rsid w:val="00ED45B9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17B7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2315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14</cp:revision>
  <cp:lastPrinted>2025-08-25T01:55:00Z</cp:lastPrinted>
  <dcterms:created xsi:type="dcterms:W3CDTF">2025-09-13T09:27:00Z</dcterms:created>
  <dcterms:modified xsi:type="dcterms:W3CDTF">2025-09-14T11:37:00Z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